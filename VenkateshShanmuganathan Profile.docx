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CE59" w14:textId="77777777" w:rsidR="00E75677" w:rsidRPr="00E75677" w:rsidRDefault="00740333" w:rsidP="00E75677">
      <w:pPr>
        <w:pStyle w:val="p"/>
        <w:spacing w:before="300" w:line="320" w:lineRule="atLeast"/>
        <w:rPr>
          <w:rFonts w:ascii="Century Gothic" w:eastAsia="Century Gothic" w:hAnsi="Century Gothic" w:cs="Century Gothic"/>
          <w:b/>
          <w:sz w:val="32"/>
          <w:szCs w:val="22"/>
        </w:rPr>
      </w:pPr>
      <w:r>
        <w:rPr>
          <w:rFonts w:ascii="Century Gothic" w:eastAsia="Century Gothic" w:hAnsi="Century Gothic" w:cs="Century Gothic"/>
          <w:b/>
          <w:sz w:val="32"/>
          <w:szCs w:val="22"/>
        </w:rPr>
        <w:t>Summary</w:t>
      </w:r>
      <w:r w:rsidR="00E75677" w:rsidRPr="00E75677">
        <w:rPr>
          <w:rFonts w:ascii="Century Gothic" w:eastAsia="Century Gothic" w:hAnsi="Century Gothic" w:cs="Century Gothic"/>
          <w:b/>
          <w:sz w:val="32"/>
          <w:szCs w:val="22"/>
        </w:rPr>
        <w:t>:</w:t>
      </w:r>
    </w:p>
    <w:p w14:paraId="7D87D799" w14:textId="52E6712D" w:rsidR="006063B9" w:rsidRDefault="006063B9" w:rsidP="007D57CA">
      <w:pPr>
        <w:numPr>
          <w:ilvl w:val="0"/>
          <w:numId w:val="12"/>
        </w:numPr>
        <w:shd w:val="clear" w:color="auto" w:fill="FFFFFF"/>
        <w:spacing w:before="100" w:beforeAutospacing="1" w:after="100" w:afterAutospacing="1" w:line="276" w:lineRule="auto"/>
        <w:jc w:val="both"/>
        <w:rPr>
          <w:rStyle w:val="Strong"/>
          <w:rFonts w:ascii="Open Sans" w:hAnsi="Open Sans" w:cs="Open Sans"/>
          <w:b w:val="0"/>
          <w:bCs w:val="0"/>
          <w:color w:val="000000"/>
          <w:sz w:val="21"/>
          <w:szCs w:val="21"/>
        </w:rPr>
      </w:pPr>
      <w:r w:rsidRPr="006063B9">
        <w:rPr>
          <w:rStyle w:val="Strong"/>
          <w:rFonts w:ascii="Open Sans" w:hAnsi="Open Sans" w:cs="Open Sans"/>
          <w:b w:val="0"/>
          <w:bCs w:val="0"/>
          <w:color w:val="000000"/>
          <w:sz w:val="21"/>
          <w:szCs w:val="21"/>
        </w:rPr>
        <w:t>Enterprise lead developer and an entry level architect with over 1</w:t>
      </w:r>
      <w:r w:rsidR="00B41C2B">
        <w:rPr>
          <w:rStyle w:val="Strong"/>
          <w:rFonts w:ascii="Open Sans" w:hAnsi="Open Sans" w:cs="Open Sans"/>
          <w:b w:val="0"/>
          <w:bCs w:val="0"/>
          <w:color w:val="000000"/>
          <w:sz w:val="21"/>
          <w:szCs w:val="21"/>
        </w:rPr>
        <w:t>4</w:t>
      </w:r>
      <w:r w:rsidRPr="006063B9">
        <w:rPr>
          <w:rStyle w:val="Strong"/>
          <w:rFonts w:ascii="Open Sans" w:hAnsi="Open Sans" w:cs="Open Sans"/>
          <w:b w:val="0"/>
          <w:bCs w:val="0"/>
          <w:color w:val="000000"/>
          <w:sz w:val="21"/>
          <w:szCs w:val="21"/>
        </w:rPr>
        <w:t xml:space="preserve"> years of experience in designing innovative business solutions for large organizations</w:t>
      </w:r>
      <w:r>
        <w:rPr>
          <w:rStyle w:val="Strong"/>
          <w:rFonts w:ascii="Open Sans" w:hAnsi="Open Sans" w:cs="Open Sans"/>
          <w:b w:val="0"/>
          <w:bCs w:val="0"/>
          <w:color w:val="000000"/>
          <w:sz w:val="21"/>
          <w:szCs w:val="21"/>
        </w:rPr>
        <w:t>.</w:t>
      </w:r>
    </w:p>
    <w:p w14:paraId="1D314FC9" w14:textId="3093D4AB" w:rsidR="006063B9" w:rsidRPr="006063B9" w:rsidRDefault="006063B9" w:rsidP="007D57CA">
      <w:pPr>
        <w:numPr>
          <w:ilvl w:val="0"/>
          <w:numId w:val="12"/>
        </w:numPr>
        <w:shd w:val="clear" w:color="auto" w:fill="FFFFFF"/>
        <w:spacing w:before="100" w:beforeAutospacing="1" w:after="100" w:afterAutospacing="1" w:line="276" w:lineRule="auto"/>
        <w:jc w:val="both"/>
        <w:rPr>
          <w:rStyle w:val="Strong"/>
          <w:rFonts w:ascii="Open Sans" w:hAnsi="Open Sans" w:cs="Open Sans"/>
          <w:b w:val="0"/>
          <w:bCs w:val="0"/>
          <w:color w:val="000000"/>
          <w:sz w:val="21"/>
          <w:szCs w:val="21"/>
        </w:rPr>
      </w:pPr>
      <w:r w:rsidRPr="006063B9">
        <w:rPr>
          <w:rStyle w:val="Strong"/>
          <w:rFonts w:ascii="Open Sans" w:hAnsi="Open Sans" w:cs="Open Sans"/>
          <w:b w:val="0"/>
          <w:bCs w:val="0"/>
          <w:color w:val="000000"/>
          <w:sz w:val="21"/>
          <w:szCs w:val="21"/>
        </w:rPr>
        <w:t>Extensive knowledge in application development, architecting cloud-based solutions, Web development, DevOps, multi-tenant SaaS Solutions, Application Security</w:t>
      </w:r>
      <w:r w:rsidR="006407A2">
        <w:rPr>
          <w:rStyle w:val="Strong"/>
          <w:rFonts w:ascii="Open Sans" w:hAnsi="Open Sans" w:cs="Open Sans"/>
          <w:b w:val="0"/>
          <w:bCs w:val="0"/>
          <w:color w:val="000000"/>
          <w:sz w:val="21"/>
          <w:szCs w:val="21"/>
        </w:rPr>
        <w:t xml:space="preserve"> in Cloud computing infrastructure such as AWS.</w:t>
      </w:r>
    </w:p>
    <w:p w14:paraId="29B8BA5C" w14:textId="20EA95F9" w:rsidR="00F962E4" w:rsidRDefault="00F962E4" w:rsidP="00A935F8">
      <w:pPr>
        <w:numPr>
          <w:ilvl w:val="0"/>
          <w:numId w:val="12"/>
        </w:numPr>
        <w:shd w:val="clear" w:color="auto" w:fill="FFFFFF"/>
        <w:rPr>
          <w:rStyle w:val="Strong"/>
          <w:rFonts w:ascii="Open Sans" w:hAnsi="Open Sans" w:cs="Open Sans"/>
          <w:b w:val="0"/>
          <w:bCs w:val="0"/>
          <w:color w:val="000000"/>
          <w:sz w:val="21"/>
          <w:szCs w:val="21"/>
        </w:rPr>
      </w:pPr>
      <w:r w:rsidRPr="00A935F8">
        <w:rPr>
          <w:rStyle w:val="Strong"/>
          <w:rFonts w:ascii="Open Sans" w:hAnsi="Open Sans" w:cs="Open Sans"/>
          <w:b w:val="0"/>
          <w:bCs w:val="0"/>
          <w:color w:val="000000"/>
          <w:sz w:val="21"/>
          <w:szCs w:val="21"/>
        </w:rPr>
        <w:t>Worked on high level architecture designs and assisted in technical delivery of large-scale enterprise projects.</w:t>
      </w:r>
    </w:p>
    <w:p w14:paraId="20534494" w14:textId="0F4C6A82" w:rsidR="006D1880" w:rsidRPr="00F962E4" w:rsidRDefault="006D1880" w:rsidP="006D1880">
      <w:pPr>
        <w:numPr>
          <w:ilvl w:val="0"/>
          <w:numId w:val="12"/>
        </w:numPr>
        <w:shd w:val="clear" w:color="auto" w:fill="FFFFFF"/>
        <w:spacing w:before="100" w:beforeAutospacing="1" w:after="100" w:afterAutospacing="1" w:line="276" w:lineRule="auto"/>
        <w:jc w:val="both"/>
        <w:rPr>
          <w:rStyle w:val="Strong"/>
          <w:rFonts w:ascii="Arial" w:hAnsi="Arial" w:cs="Arial"/>
          <w:b w:val="0"/>
          <w:bCs w:val="0"/>
          <w:color w:val="000000"/>
          <w:sz w:val="21"/>
          <w:szCs w:val="21"/>
          <w:shd w:val="clear" w:color="auto" w:fill="FFFFFF"/>
        </w:rPr>
      </w:pPr>
      <w:r>
        <w:rPr>
          <w:rFonts w:ascii="Open Sans" w:hAnsi="Open Sans" w:cs="Open Sans"/>
          <w:sz w:val="21"/>
          <w:szCs w:val="21"/>
        </w:rPr>
        <w:t>Extensive</w:t>
      </w:r>
      <w:r w:rsidRPr="001078A0">
        <w:rPr>
          <w:rFonts w:ascii="Open Sans" w:hAnsi="Open Sans" w:cs="Open Sans"/>
          <w:sz w:val="21"/>
          <w:szCs w:val="21"/>
        </w:rPr>
        <w:t xml:space="preserve"> experience</w:t>
      </w:r>
      <w:r>
        <w:rPr>
          <w:rFonts w:ascii="Open Sans" w:hAnsi="Open Sans" w:cs="Open Sans"/>
          <w:sz w:val="21"/>
          <w:szCs w:val="21"/>
        </w:rPr>
        <w:t xml:space="preserve"> in</w:t>
      </w:r>
      <w:r w:rsidR="009C7A9B" w:rsidRPr="009C7A9B">
        <w:rPr>
          <w:rFonts w:ascii="Open Sans" w:hAnsi="Open Sans" w:cs="Open Sans"/>
          <w:b/>
          <w:bCs/>
          <w:sz w:val="21"/>
          <w:szCs w:val="21"/>
        </w:rPr>
        <w:t xml:space="preserve"> </w:t>
      </w:r>
      <w:r w:rsidRPr="001078A0">
        <w:rPr>
          <w:rStyle w:val="Strong"/>
          <w:rFonts w:ascii="Open Sans" w:hAnsi="Open Sans" w:cs="Open Sans"/>
          <w:color w:val="000000"/>
          <w:sz w:val="21"/>
          <w:szCs w:val="21"/>
        </w:rPr>
        <w:t>React JS</w:t>
      </w:r>
      <w:r>
        <w:rPr>
          <w:rStyle w:val="Strong"/>
          <w:rFonts w:ascii="Open Sans" w:hAnsi="Open Sans" w:cs="Open Sans"/>
          <w:color w:val="000000"/>
          <w:sz w:val="21"/>
          <w:szCs w:val="21"/>
        </w:rPr>
        <w:t xml:space="preserve">, </w:t>
      </w:r>
      <w:r w:rsidRPr="006063B9">
        <w:rPr>
          <w:rStyle w:val="Strong"/>
          <w:rFonts w:ascii="Open Sans" w:hAnsi="Open Sans" w:cs="Open Sans"/>
          <w:color w:val="000000"/>
          <w:sz w:val="21"/>
          <w:szCs w:val="21"/>
        </w:rPr>
        <w:t>Typescript, Node Js</w:t>
      </w:r>
      <w:r w:rsidR="003A6C12">
        <w:rPr>
          <w:rStyle w:val="Strong"/>
          <w:rFonts w:ascii="Open Sans" w:hAnsi="Open Sans" w:cs="Open Sans"/>
          <w:color w:val="000000"/>
          <w:sz w:val="21"/>
          <w:szCs w:val="21"/>
        </w:rPr>
        <w:t xml:space="preserve">, </w:t>
      </w:r>
      <w:r w:rsidR="003A6C12" w:rsidRPr="009C7A9B">
        <w:rPr>
          <w:rFonts w:ascii="Open Sans" w:hAnsi="Open Sans" w:cs="Open Sans"/>
          <w:b/>
          <w:bCs/>
          <w:sz w:val="21"/>
          <w:szCs w:val="21"/>
        </w:rPr>
        <w:t>AWS</w:t>
      </w:r>
      <w:r>
        <w:rPr>
          <w:rStyle w:val="Strong"/>
          <w:rFonts w:ascii="Open Sans" w:hAnsi="Open Sans" w:cs="Open Sans"/>
          <w:b w:val="0"/>
          <w:bCs w:val="0"/>
          <w:color w:val="000000"/>
          <w:sz w:val="21"/>
          <w:szCs w:val="21"/>
        </w:rPr>
        <w:t>.</w:t>
      </w:r>
    </w:p>
    <w:p w14:paraId="2E4980C6" w14:textId="77777777" w:rsidR="003B6ED1" w:rsidRPr="001017DE" w:rsidRDefault="003B6ED1" w:rsidP="003B6ED1">
      <w:pPr>
        <w:numPr>
          <w:ilvl w:val="0"/>
          <w:numId w:val="12"/>
        </w:numPr>
        <w:shd w:val="clear" w:color="auto" w:fill="FFFFFF"/>
        <w:spacing w:before="100" w:beforeAutospacing="1" w:after="100" w:afterAutospacing="1" w:line="276" w:lineRule="auto"/>
        <w:jc w:val="both"/>
        <w:rPr>
          <w:rStyle w:val="Strong"/>
          <w:rFonts w:ascii="Open Sans" w:hAnsi="Open Sans" w:cs="Open Sans"/>
          <w:b w:val="0"/>
          <w:bCs w:val="0"/>
          <w:sz w:val="21"/>
          <w:szCs w:val="21"/>
        </w:rPr>
      </w:pPr>
      <w:r w:rsidRPr="008A7261">
        <w:rPr>
          <w:rStyle w:val="Strong"/>
          <w:rFonts w:ascii="Open Sans" w:hAnsi="Open Sans" w:cs="Open Sans"/>
          <w:color w:val="000000"/>
          <w:sz w:val="21"/>
          <w:szCs w:val="21"/>
        </w:rPr>
        <w:t>Senior Javascript security engineer</w:t>
      </w:r>
      <w:r w:rsidRPr="008A7261">
        <w:rPr>
          <w:rStyle w:val="Strong"/>
          <w:rFonts w:ascii="Open Sans" w:hAnsi="Open Sans" w:cs="Open Sans"/>
          <w:b w:val="0"/>
          <w:bCs w:val="0"/>
          <w:color w:val="000000"/>
          <w:sz w:val="21"/>
          <w:szCs w:val="21"/>
        </w:rPr>
        <w:t xml:space="preserve"> and experience in </w:t>
      </w:r>
      <w:r>
        <w:rPr>
          <w:rStyle w:val="Strong"/>
          <w:rFonts w:ascii="Open Sans" w:hAnsi="Open Sans" w:cs="Open Sans"/>
          <w:b w:val="0"/>
          <w:bCs w:val="0"/>
          <w:color w:val="000000"/>
          <w:sz w:val="21"/>
          <w:szCs w:val="21"/>
        </w:rPr>
        <w:t>reverse engineering and preventions.</w:t>
      </w:r>
    </w:p>
    <w:p w14:paraId="3312E40B" w14:textId="67A57CEA" w:rsidR="002941C6" w:rsidRDefault="002941C6" w:rsidP="002941C6">
      <w:pPr>
        <w:pStyle w:val="documentulli"/>
        <w:numPr>
          <w:ilvl w:val="0"/>
          <w:numId w:val="12"/>
        </w:numPr>
        <w:spacing w:line="340" w:lineRule="atLeast"/>
        <w:rPr>
          <w:rFonts w:ascii="Open Sans" w:hAnsi="Open Sans" w:cs="Open Sans"/>
          <w:sz w:val="21"/>
          <w:szCs w:val="21"/>
        </w:rPr>
      </w:pPr>
      <w:r w:rsidRPr="002941C6">
        <w:rPr>
          <w:rFonts w:ascii="Open Sans" w:hAnsi="Open Sans" w:cs="Open Sans"/>
          <w:sz w:val="21"/>
          <w:szCs w:val="21"/>
        </w:rPr>
        <w:t xml:space="preserve">Designed complex cloud-based solution architecture for Workflow Engine Solutions adhered to best practice design for high-availability and consisted of most Amazon Services (Cloud Front, ECS, </w:t>
      </w:r>
      <w:r w:rsidR="00823339">
        <w:rPr>
          <w:rFonts w:ascii="Open Sans" w:hAnsi="Open Sans" w:cs="Open Sans"/>
          <w:sz w:val="21"/>
          <w:szCs w:val="21"/>
        </w:rPr>
        <w:t xml:space="preserve">React Js, </w:t>
      </w:r>
      <w:r w:rsidRPr="002941C6">
        <w:rPr>
          <w:rFonts w:ascii="Open Sans" w:hAnsi="Open Sans" w:cs="Open Sans"/>
          <w:sz w:val="21"/>
          <w:szCs w:val="21"/>
        </w:rPr>
        <w:t>Spring Boot, Docker, Step functions, S3, Route53, Elastic Load-Balancing, Cloud Watch, Kinesis, Node</w:t>
      </w:r>
      <w:r w:rsidR="00DD77E4">
        <w:rPr>
          <w:rFonts w:ascii="Open Sans" w:hAnsi="Open Sans" w:cs="Open Sans"/>
          <w:sz w:val="21"/>
          <w:szCs w:val="21"/>
        </w:rPr>
        <w:t xml:space="preserve"> </w:t>
      </w:r>
      <w:r w:rsidRPr="002941C6">
        <w:rPr>
          <w:rFonts w:ascii="Open Sans" w:hAnsi="Open Sans" w:cs="Open Sans"/>
          <w:sz w:val="21"/>
          <w:szCs w:val="21"/>
        </w:rPr>
        <w:t>JS Lambda, etc.).</w:t>
      </w:r>
    </w:p>
    <w:p w14:paraId="4DC719C0" w14:textId="7948D01C" w:rsidR="001017DE" w:rsidRDefault="00E42C72" w:rsidP="001017DE">
      <w:pPr>
        <w:numPr>
          <w:ilvl w:val="0"/>
          <w:numId w:val="12"/>
        </w:numPr>
        <w:shd w:val="clear" w:color="auto" w:fill="FFFFFF"/>
        <w:rPr>
          <w:rStyle w:val="Strong"/>
          <w:rFonts w:ascii="Open Sans" w:hAnsi="Open Sans" w:cs="Open Sans"/>
          <w:b w:val="0"/>
          <w:bCs w:val="0"/>
          <w:color w:val="000000"/>
          <w:sz w:val="21"/>
          <w:szCs w:val="21"/>
        </w:rPr>
      </w:pPr>
      <w:r w:rsidRPr="00E42C72">
        <w:rPr>
          <w:rStyle w:val="Strong"/>
          <w:rFonts w:ascii="Open Sans" w:hAnsi="Open Sans" w:cs="Open Sans"/>
          <w:b w:val="0"/>
          <w:bCs w:val="0"/>
          <w:color w:val="000000"/>
          <w:sz w:val="21"/>
          <w:szCs w:val="21"/>
        </w:rPr>
        <w:t xml:space="preserve">Strong experience in </w:t>
      </w:r>
      <w:r w:rsidRPr="00E42C72">
        <w:rPr>
          <w:rStyle w:val="Strong"/>
          <w:rFonts w:ascii="Open Sans" w:hAnsi="Open Sans" w:cs="Open Sans"/>
          <w:color w:val="000000"/>
          <w:sz w:val="21"/>
          <w:szCs w:val="21"/>
        </w:rPr>
        <w:t>UX design</w:t>
      </w:r>
      <w:r w:rsidRPr="00E42C72">
        <w:rPr>
          <w:rStyle w:val="Strong"/>
          <w:rFonts w:ascii="Open Sans" w:hAnsi="Open Sans" w:cs="Open Sans"/>
          <w:b w:val="0"/>
          <w:bCs w:val="0"/>
          <w:color w:val="000000"/>
          <w:sz w:val="21"/>
          <w:szCs w:val="21"/>
        </w:rPr>
        <w:t xml:space="preserve"> to shape </w:t>
      </w:r>
      <w:r w:rsidR="001017DE" w:rsidRPr="00E42C72">
        <w:rPr>
          <w:rStyle w:val="Strong"/>
          <w:rFonts w:ascii="Open Sans" w:hAnsi="Open Sans" w:cs="Open Sans"/>
          <w:b w:val="0"/>
          <w:bCs w:val="0"/>
          <w:color w:val="000000"/>
          <w:sz w:val="21"/>
          <w:szCs w:val="21"/>
        </w:rPr>
        <w:t xml:space="preserve">up the look &amp; feel of the application and enrich </w:t>
      </w:r>
      <w:r w:rsidRPr="00E42C72">
        <w:rPr>
          <w:rStyle w:val="Strong"/>
          <w:rFonts w:ascii="Open Sans" w:hAnsi="Open Sans" w:cs="Open Sans"/>
          <w:b w:val="0"/>
          <w:bCs w:val="0"/>
          <w:color w:val="000000"/>
          <w:sz w:val="21"/>
          <w:szCs w:val="21"/>
        </w:rPr>
        <w:t xml:space="preserve">solid </w:t>
      </w:r>
      <w:r w:rsidR="001017DE" w:rsidRPr="00E42C72">
        <w:rPr>
          <w:rStyle w:val="Strong"/>
          <w:rFonts w:ascii="Open Sans" w:hAnsi="Open Sans" w:cs="Open Sans"/>
          <w:b w:val="0"/>
          <w:bCs w:val="0"/>
          <w:color w:val="000000"/>
          <w:sz w:val="21"/>
          <w:szCs w:val="21"/>
        </w:rPr>
        <w:t>user experience</w:t>
      </w:r>
      <w:r w:rsidR="004E63FD">
        <w:rPr>
          <w:rStyle w:val="Strong"/>
          <w:rFonts w:ascii="Open Sans" w:hAnsi="Open Sans" w:cs="Open Sans"/>
          <w:b w:val="0"/>
          <w:bCs w:val="0"/>
          <w:color w:val="000000"/>
          <w:sz w:val="21"/>
          <w:szCs w:val="21"/>
        </w:rPr>
        <w:t xml:space="preserve"> in collaboration with product owners</w:t>
      </w:r>
      <w:r w:rsidRPr="00E42C72">
        <w:rPr>
          <w:rStyle w:val="Strong"/>
          <w:rFonts w:ascii="Open Sans" w:hAnsi="Open Sans" w:cs="Open Sans"/>
          <w:b w:val="0"/>
          <w:bCs w:val="0"/>
          <w:color w:val="000000"/>
          <w:sz w:val="21"/>
          <w:szCs w:val="21"/>
        </w:rPr>
        <w:t>.</w:t>
      </w:r>
    </w:p>
    <w:p w14:paraId="7964ACA4" w14:textId="563948E7" w:rsidR="007078C1" w:rsidRDefault="007078C1" w:rsidP="001017DE">
      <w:pPr>
        <w:numPr>
          <w:ilvl w:val="0"/>
          <w:numId w:val="12"/>
        </w:numPr>
        <w:shd w:val="clear" w:color="auto" w:fill="FFFFFF"/>
        <w:rPr>
          <w:rStyle w:val="Strong"/>
          <w:rFonts w:ascii="Open Sans" w:hAnsi="Open Sans" w:cs="Open Sans"/>
          <w:b w:val="0"/>
          <w:bCs w:val="0"/>
          <w:color w:val="000000"/>
          <w:sz w:val="21"/>
          <w:szCs w:val="21"/>
        </w:rPr>
      </w:pPr>
      <w:r>
        <w:rPr>
          <w:rStyle w:val="Strong"/>
          <w:rFonts w:ascii="Open Sans" w:hAnsi="Open Sans" w:cs="Open Sans"/>
          <w:b w:val="0"/>
          <w:bCs w:val="0"/>
          <w:color w:val="000000"/>
          <w:sz w:val="21"/>
          <w:szCs w:val="21"/>
        </w:rPr>
        <w:t xml:space="preserve">Recommend and implement industry best </w:t>
      </w:r>
      <w:r w:rsidR="00496BAC">
        <w:rPr>
          <w:rStyle w:val="Strong"/>
          <w:rFonts w:ascii="Open Sans" w:hAnsi="Open Sans" w:cs="Open Sans"/>
          <w:b w:val="0"/>
          <w:bCs w:val="0"/>
          <w:color w:val="000000"/>
          <w:sz w:val="21"/>
          <w:szCs w:val="21"/>
        </w:rPr>
        <w:t>practices in user experience management.</w:t>
      </w:r>
    </w:p>
    <w:p w14:paraId="33B0D74D" w14:textId="639583DC"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8A7261">
        <w:rPr>
          <w:rFonts w:ascii="Open Sans" w:eastAsiaTheme="minorHAnsi" w:hAnsi="Open Sans" w:cs="Open Sans"/>
          <w:sz w:val="21"/>
          <w:szCs w:val="21"/>
        </w:rPr>
        <w:t>Expertise in secure coding</w:t>
      </w:r>
      <w:r w:rsidR="00100BFC">
        <w:rPr>
          <w:rFonts w:ascii="Open Sans" w:eastAsiaTheme="minorHAnsi" w:hAnsi="Open Sans" w:cs="Open Sans"/>
          <w:sz w:val="21"/>
          <w:szCs w:val="21"/>
        </w:rPr>
        <w:t>,</w:t>
      </w:r>
      <w:r w:rsidRPr="008A7261">
        <w:rPr>
          <w:rFonts w:ascii="Open Sans" w:eastAsiaTheme="minorHAnsi" w:hAnsi="Open Sans" w:cs="Open Sans"/>
          <w:sz w:val="21"/>
          <w:szCs w:val="21"/>
        </w:rPr>
        <w:t xml:space="preserve"> performing automated or manual static analysis</w:t>
      </w:r>
      <w:r>
        <w:rPr>
          <w:rFonts w:ascii="Open Sans" w:hAnsi="Open Sans" w:cs="Open Sans"/>
          <w:sz w:val="21"/>
          <w:szCs w:val="21"/>
        </w:rPr>
        <w:t xml:space="preserve"> – </w:t>
      </w:r>
      <w:r w:rsidRPr="008A7261">
        <w:rPr>
          <w:rFonts w:ascii="Open Sans" w:eastAsiaTheme="minorHAnsi" w:hAnsi="Open Sans" w:cs="Open Sans"/>
          <w:sz w:val="21"/>
          <w:szCs w:val="21"/>
        </w:rPr>
        <w:t>Javascript</w:t>
      </w:r>
      <w:r w:rsidR="002753DC">
        <w:rPr>
          <w:rFonts w:ascii="Open Sans" w:eastAsiaTheme="minorHAnsi" w:hAnsi="Open Sans" w:cs="Open Sans"/>
          <w:sz w:val="21"/>
          <w:szCs w:val="21"/>
        </w:rPr>
        <w:t>.</w:t>
      </w:r>
    </w:p>
    <w:p w14:paraId="22407BE4" w14:textId="781F58AB" w:rsidR="003209C4" w:rsidRPr="009E250F" w:rsidRDefault="003209C4" w:rsidP="007D57CA">
      <w:pPr>
        <w:numPr>
          <w:ilvl w:val="0"/>
          <w:numId w:val="12"/>
        </w:numPr>
        <w:shd w:val="clear" w:color="auto" w:fill="FFFFFF"/>
        <w:spacing w:before="100" w:beforeAutospacing="1" w:after="100" w:afterAutospacing="1" w:line="276" w:lineRule="auto"/>
        <w:jc w:val="both"/>
        <w:rPr>
          <w:rStyle w:val="Strong"/>
          <w:rFonts w:ascii="Open Sans" w:eastAsiaTheme="minorHAnsi" w:hAnsi="Open Sans" w:cs="Open Sans"/>
          <w:color w:val="000000"/>
          <w:sz w:val="21"/>
          <w:szCs w:val="21"/>
        </w:rPr>
      </w:pPr>
      <w:r w:rsidRPr="00DB783F">
        <w:rPr>
          <w:rFonts w:ascii="Open Sans" w:hAnsi="Open Sans" w:cs="Open Sans"/>
          <w:sz w:val="21"/>
          <w:szCs w:val="21"/>
        </w:rPr>
        <w:t>Extensive experience in developing web pages using</w:t>
      </w:r>
      <w:r w:rsidRPr="00DB783F">
        <w:rPr>
          <w:rFonts w:ascii="Open Sans" w:hAnsi="Open Sans" w:cs="Open Sans"/>
          <w:b/>
          <w:bCs/>
          <w:sz w:val="21"/>
          <w:szCs w:val="21"/>
        </w:rPr>
        <w:t> </w:t>
      </w:r>
      <w:r w:rsidRPr="00D04F20">
        <w:rPr>
          <w:rFonts w:ascii="Open Sans" w:hAnsi="Open Sans" w:cs="Open Sans"/>
          <w:b/>
          <w:bCs/>
          <w:sz w:val="21"/>
          <w:szCs w:val="21"/>
        </w:rPr>
        <w:t>Javascript</w:t>
      </w:r>
      <w:r w:rsidRPr="009E250F">
        <w:rPr>
          <w:rStyle w:val="Strong"/>
          <w:b w:val="0"/>
          <w:bCs w:val="0"/>
          <w:color w:val="000000"/>
        </w:rPr>
        <w:t xml:space="preserve">, </w:t>
      </w:r>
      <w:r w:rsidRPr="009E250F">
        <w:rPr>
          <w:rStyle w:val="Strong"/>
          <w:rFonts w:ascii="Open Sans" w:hAnsi="Open Sans" w:cs="Open Sans"/>
          <w:color w:val="000000"/>
          <w:sz w:val="21"/>
          <w:szCs w:val="21"/>
        </w:rPr>
        <w:t xml:space="preserve">React JS, Redux, Typescript, Angular, Node.js, Express.js, </w:t>
      </w:r>
      <w:r w:rsidR="00FB2F05">
        <w:rPr>
          <w:rStyle w:val="Strong"/>
          <w:rFonts w:ascii="Open Sans" w:hAnsi="Open Sans" w:cs="Open Sans"/>
          <w:color w:val="000000"/>
          <w:sz w:val="21"/>
          <w:szCs w:val="21"/>
        </w:rPr>
        <w:t xml:space="preserve">Spring Boot, </w:t>
      </w:r>
      <w:r w:rsidRPr="009E250F">
        <w:rPr>
          <w:rStyle w:val="Strong"/>
          <w:rFonts w:ascii="Open Sans" w:hAnsi="Open Sans" w:cs="Open Sans"/>
          <w:color w:val="000000"/>
          <w:sz w:val="21"/>
          <w:szCs w:val="21"/>
        </w:rPr>
        <w:t xml:space="preserve">Web sockets, </w:t>
      </w:r>
      <w:r w:rsidRPr="009E250F">
        <w:rPr>
          <w:rStyle w:val="Strong"/>
          <w:rFonts w:ascii="Open Sans" w:eastAsiaTheme="minorHAnsi" w:hAnsi="Open Sans" w:cs="Open Sans"/>
          <w:color w:val="000000"/>
          <w:sz w:val="21"/>
          <w:szCs w:val="21"/>
        </w:rPr>
        <w:t>AWS</w:t>
      </w:r>
      <w:r w:rsidRPr="009E250F">
        <w:rPr>
          <w:rStyle w:val="Strong"/>
          <w:rFonts w:ascii="Open Sans" w:hAnsi="Open Sans" w:cs="Open Sans"/>
          <w:color w:val="000000"/>
          <w:sz w:val="21"/>
          <w:szCs w:val="21"/>
        </w:rPr>
        <w:t xml:space="preserve">, </w:t>
      </w:r>
      <w:r w:rsidRPr="009E250F">
        <w:rPr>
          <w:rStyle w:val="Strong"/>
          <w:rFonts w:ascii="Open Sans" w:eastAsiaTheme="minorHAnsi" w:hAnsi="Open Sans" w:cs="Open Sans"/>
          <w:color w:val="000000"/>
          <w:sz w:val="21"/>
          <w:szCs w:val="21"/>
        </w:rPr>
        <w:t xml:space="preserve">Docker, </w:t>
      </w:r>
      <w:r w:rsidR="00921A22">
        <w:rPr>
          <w:rStyle w:val="Strong"/>
          <w:rFonts w:ascii="Open Sans" w:eastAsiaTheme="minorHAnsi" w:hAnsi="Open Sans" w:cs="Open Sans"/>
          <w:color w:val="000000"/>
          <w:sz w:val="21"/>
          <w:szCs w:val="21"/>
        </w:rPr>
        <w:t xml:space="preserve">Terraform, </w:t>
      </w:r>
      <w:r w:rsidRPr="009E250F">
        <w:rPr>
          <w:rStyle w:val="Strong"/>
          <w:rFonts w:ascii="Open Sans" w:hAnsi="Open Sans" w:cs="Open Sans"/>
          <w:color w:val="000000"/>
          <w:sz w:val="21"/>
          <w:szCs w:val="21"/>
        </w:rPr>
        <w:t>GraphQL, Bootstrap, CSS.</w:t>
      </w:r>
    </w:p>
    <w:p w14:paraId="6BEC653B" w14:textId="77777777" w:rsidR="004E63FD" w:rsidRPr="004E63FD" w:rsidRDefault="003209C4" w:rsidP="00E40B28">
      <w:pPr>
        <w:numPr>
          <w:ilvl w:val="0"/>
          <w:numId w:val="12"/>
        </w:numPr>
        <w:shd w:val="clear" w:color="auto" w:fill="FFFFFF"/>
        <w:spacing w:before="180" w:beforeAutospacing="1" w:after="180" w:afterAutospacing="1" w:line="270" w:lineRule="atLeast"/>
        <w:ind w:right="180"/>
        <w:jc w:val="both"/>
        <w:textAlignment w:val="baseline"/>
        <w:rPr>
          <w:rFonts w:ascii="Open Sans" w:eastAsiaTheme="minorHAnsi" w:hAnsi="Open Sans" w:cs="Open Sans"/>
          <w:sz w:val="21"/>
          <w:szCs w:val="21"/>
        </w:rPr>
      </w:pPr>
      <w:r w:rsidRPr="004E63FD">
        <w:rPr>
          <w:rFonts w:ascii="Open Sans" w:eastAsiaTheme="minorHAnsi" w:hAnsi="Open Sans" w:cs="Open Sans"/>
          <w:sz w:val="21"/>
          <w:szCs w:val="21"/>
        </w:rPr>
        <w:t xml:space="preserve">Hands-on experience in configuring and hardening </w:t>
      </w:r>
      <w:r w:rsidRPr="004E63FD">
        <w:rPr>
          <w:rFonts w:ascii="Open Sans" w:eastAsiaTheme="minorHAnsi" w:hAnsi="Open Sans" w:cs="Open Sans"/>
          <w:b/>
          <w:bCs/>
          <w:sz w:val="21"/>
          <w:szCs w:val="21"/>
        </w:rPr>
        <w:t>cloud-based infrastructure</w:t>
      </w:r>
      <w:r w:rsidRPr="004E63FD">
        <w:rPr>
          <w:rFonts w:ascii="Open Sans" w:hAnsi="Open Sans" w:cs="Open Sans"/>
          <w:sz w:val="21"/>
          <w:szCs w:val="21"/>
        </w:rPr>
        <w:t xml:space="preserve"> using </w:t>
      </w:r>
      <w:r w:rsidRPr="00901CCA">
        <w:rPr>
          <w:rFonts w:ascii="Open Sans" w:hAnsi="Open Sans" w:cs="Open Sans"/>
          <w:b/>
          <w:bCs/>
          <w:sz w:val="21"/>
          <w:szCs w:val="21"/>
        </w:rPr>
        <w:t>terraform</w:t>
      </w:r>
      <w:r w:rsidRPr="004E63FD">
        <w:rPr>
          <w:rFonts w:ascii="Open Sans" w:hAnsi="Open Sans" w:cs="Open Sans"/>
          <w:sz w:val="21"/>
          <w:szCs w:val="21"/>
        </w:rPr>
        <w:t xml:space="preserve"> (</w:t>
      </w:r>
      <w:r w:rsidRPr="004E63FD">
        <w:rPr>
          <w:rFonts w:ascii="Open Sans" w:eastAsiaTheme="minorHAnsi" w:hAnsi="Open Sans" w:cs="Open Sans"/>
          <w:sz w:val="21"/>
          <w:szCs w:val="21"/>
        </w:rPr>
        <w:t>AWS</w:t>
      </w:r>
      <w:r w:rsidRPr="004E63FD">
        <w:rPr>
          <w:rFonts w:ascii="Open Sans" w:hAnsi="Open Sans" w:cs="Open Sans"/>
          <w:sz w:val="21"/>
          <w:szCs w:val="21"/>
        </w:rPr>
        <w:t>)</w:t>
      </w:r>
      <w:r w:rsidR="004E63FD" w:rsidRPr="004E63FD">
        <w:rPr>
          <w:rFonts w:ascii="Open Sans" w:hAnsi="Open Sans" w:cs="Open Sans"/>
          <w:sz w:val="21"/>
          <w:szCs w:val="21"/>
        </w:rPr>
        <w:t>.</w:t>
      </w:r>
    </w:p>
    <w:p w14:paraId="388D8C74" w14:textId="6B21F17E" w:rsidR="003209C4" w:rsidRDefault="0033770F"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eastAsiaTheme="minorHAnsi" w:hAnsi="Open Sans" w:cs="Open Sans"/>
          <w:sz w:val="21"/>
          <w:szCs w:val="21"/>
        </w:rPr>
        <w:t>E</w:t>
      </w:r>
      <w:r w:rsidR="003209C4" w:rsidRPr="008A7261">
        <w:rPr>
          <w:rFonts w:ascii="Open Sans" w:eastAsiaTheme="minorHAnsi" w:hAnsi="Open Sans" w:cs="Open Sans"/>
          <w:sz w:val="21"/>
          <w:szCs w:val="21"/>
        </w:rPr>
        <w:t xml:space="preserve">xperience with application security tools such as </w:t>
      </w:r>
      <w:r w:rsidR="003209C4" w:rsidRPr="008A7261">
        <w:rPr>
          <w:rFonts w:ascii="Open Sans" w:eastAsiaTheme="minorHAnsi" w:hAnsi="Open Sans" w:cs="Open Sans"/>
          <w:b/>
          <w:bCs/>
          <w:sz w:val="21"/>
          <w:szCs w:val="21"/>
        </w:rPr>
        <w:t xml:space="preserve">vulnerability scanners, </w:t>
      </w:r>
      <w:r w:rsidR="003209C4" w:rsidRPr="00066523">
        <w:rPr>
          <w:rFonts w:ascii="Open Sans" w:hAnsi="Open Sans" w:cs="Open Sans"/>
          <w:b/>
          <w:bCs/>
          <w:sz w:val="21"/>
          <w:szCs w:val="21"/>
        </w:rPr>
        <w:t xml:space="preserve">OWASP, </w:t>
      </w:r>
      <w:r w:rsidR="003209C4" w:rsidRPr="008A7261">
        <w:rPr>
          <w:rFonts w:ascii="Open Sans" w:eastAsiaTheme="minorHAnsi" w:hAnsi="Open Sans" w:cs="Open Sans"/>
          <w:b/>
          <w:bCs/>
          <w:sz w:val="21"/>
          <w:szCs w:val="21"/>
        </w:rPr>
        <w:t xml:space="preserve">Veracode </w:t>
      </w:r>
      <w:r w:rsidR="003209C4" w:rsidRPr="00066523">
        <w:rPr>
          <w:rFonts w:ascii="Open Sans" w:hAnsi="Open Sans" w:cs="Open Sans"/>
          <w:sz w:val="21"/>
          <w:szCs w:val="21"/>
        </w:rPr>
        <w:t>and</w:t>
      </w:r>
      <w:r w:rsidR="003209C4" w:rsidRPr="008A7261">
        <w:rPr>
          <w:rFonts w:ascii="Open Sans" w:eastAsiaTheme="minorHAnsi" w:hAnsi="Open Sans" w:cs="Open Sans"/>
          <w:b/>
          <w:bCs/>
          <w:sz w:val="21"/>
          <w:szCs w:val="21"/>
        </w:rPr>
        <w:t xml:space="preserve"> SonarQube</w:t>
      </w:r>
      <w:r w:rsidR="003209C4" w:rsidRPr="008A7931">
        <w:rPr>
          <w:rFonts w:ascii="Open Sans" w:hAnsi="Open Sans" w:cs="Open Sans"/>
          <w:sz w:val="21"/>
          <w:szCs w:val="21"/>
        </w:rPr>
        <w:t>.</w:t>
      </w:r>
    </w:p>
    <w:p w14:paraId="2951FDC2" w14:textId="6EB2287E" w:rsidR="003209C4" w:rsidRPr="008A7931"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8A7931">
        <w:rPr>
          <w:rFonts w:ascii="Open Sans" w:hAnsi="Open Sans" w:cs="Open Sans"/>
          <w:sz w:val="21"/>
          <w:szCs w:val="21"/>
        </w:rPr>
        <w:t>Experience in all phase</w:t>
      </w:r>
      <w:r>
        <w:rPr>
          <w:rFonts w:ascii="Open Sans" w:hAnsi="Open Sans" w:cs="Open Sans"/>
          <w:sz w:val="21"/>
          <w:szCs w:val="21"/>
        </w:rPr>
        <w:t>s</w:t>
      </w:r>
      <w:r w:rsidRPr="008A7931">
        <w:rPr>
          <w:rFonts w:ascii="Open Sans" w:hAnsi="Open Sans" w:cs="Open Sans"/>
          <w:sz w:val="21"/>
          <w:szCs w:val="21"/>
        </w:rPr>
        <w:t xml:space="preserve"> of </w:t>
      </w:r>
      <w:r w:rsidRPr="008A7931">
        <w:rPr>
          <w:rStyle w:val="Strong"/>
          <w:rFonts w:ascii="Open Sans" w:hAnsi="Open Sans" w:cs="Open Sans"/>
          <w:color w:val="000000"/>
          <w:sz w:val="21"/>
          <w:szCs w:val="21"/>
        </w:rPr>
        <w:t>SDLC</w:t>
      </w:r>
      <w:r w:rsidRPr="008A7931">
        <w:rPr>
          <w:rFonts w:ascii="Open Sans" w:hAnsi="Open Sans" w:cs="Open Sans"/>
          <w:sz w:val="21"/>
          <w:szCs w:val="21"/>
        </w:rPr>
        <w:t> like </w:t>
      </w:r>
      <w:r w:rsidRPr="008A7931">
        <w:rPr>
          <w:rStyle w:val="Strong"/>
          <w:rFonts w:ascii="Open Sans" w:hAnsi="Open Sans" w:cs="Open Sans"/>
          <w:color w:val="000000"/>
          <w:sz w:val="21"/>
          <w:szCs w:val="21"/>
        </w:rPr>
        <w:t xml:space="preserve">Requirement Analysis, Implementation </w:t>
      </w:r>
      <w:r w:rsidRPr="008A7931">
        <w:rPr>
          <w:rFonts w:ascii="Open Sans" w:hAnsi="Open Sans" w:cs="Open Sans"/>
          <w:sz w:val="21"/>
          <w:szCs w:val="21"/>
        </w:rPr>
        <w:t xml:space="preserve">and </w:t>
      </w:r>
      <w:r w:rsidRPr="008A7931">
        <w:rPr>
          <w:rStyle w:val="Strong"/>
          <w:rFonts w:ascii="Open Sans" w:hAnsi="Open Sans" w:cs="Open Sans"/>
          <w:color w:val="000000"/>
          <w:sz w:val="21"/>
          <w:szCs w:val="21"/>
        </w:rPr>
        <w:t xml:space="preserve">Maintenance, </w:t>
      </w:r>
      <w:r w:rsidRPr="008A7931">
        <w:rPr>
          <w:rFonts w:ascii="Open Sans" w:hAnsi="Open Sans" w:cs="Open Sans"/>
          <w:sz w:val="21"/>
          <w:szCs w:val="21"/>
        </w:rPr>
        <w:t>and extensive experience with </w:t>
      </w:r>
      <w:r w:rsidRPr="008A7931">
        <w:rPr>
          <w:rStyle w:val="Strong"/>
          <w:rFonts w:ascii="Open Sans" w:hAnsi="Open Sans" w:cs="Open Sans"/>
          <w:color w:val="000000"/>
          <w:sz w:val="21"/>
          <w:szCs w:val="21"/>
        </w:rPr>
        <w:t>Agile</w:t>
      </w:r>
      <w:r>
        <w:rPr>
          <w:rFonts w:ascii="Open Sans" w:hAnsi="Open Sans" w:cs="Open Sans"/>
          <w:sz w:val="21"/>
          <w:szCs w:val="21"/>
        </w:rPr>
        <w:t>/</w:t>
      </w:r>
      <w:r w:rsidRPr="008A7931">
        <w:rPr>
          <w:rStyle w:val="Strong"/>
          <w:rFonts w:ascii="Open Sans" w:hAnsi="Open Sans" w:cs="Open Sans"/>
          <w:color w:val="000000"/>
          <w:sz w:val="21"/>
          <w:szCs w:val="21"/>
        </w:rPr>
        <w:t xml:space="preserve"> SCRUM, </w:t>
      </w:r>
      <w:r w:rsidRPr="008A7261">
        <w:rPr>
          <w:rFonts w:ascii="Open Sans" w:eastAsiaTheme="minorHAnsi" w:hAnsi="Open Sans" w:cs="Open Sans"/>
          <w:b/>
          <w:bCs/>
          <w:sz w:val="21"/>
          <w:szCs w:val="21"/>
        </w:rPr>
        <w:t>DevOps practices</w:t>
      </w:r>
      <w:r w:rsidRPr="008A7261">
        <w:rPr>
          <w:rFonts w:ascii="Open Sans" w:eastAsiaTheme="minorHAnsi" w:hAnsi="Open Sans" w:cs="Open Sans"/>
          <w:sz w:val="21"/>
          <w:szCs w:val="21"/>
        </w:rPr>
        <w:t xml:space="preserve"> and </w:t>
      </w:r>
      <w:r w:rsidR="00542326">
        <w:rPr>
          <w:rFonts w:ascii="Open Sans" w:eastAsiaTheme="minorHAnsi" w:hAnsi="Open Sans" w:cs="Open Sans"/>
          <w:sz w:val="21"/>
          <w:szCs w:val="21"/>
        </w:rPr>
        <w:t xml:space="preserve">related </w:t>
      </w:r>
      <w:r w:rsidRPr="008A7261">
        <w:rPr>
          <w:rFonts w:ascii="Open Sans" w:eastAsiaTheme="minorHAnsi" w:hAnsi="Open Sans" w:cs="Open Sans"/>
          <w:sz w:val="21"/>
          <w:szCs w:val="21"/>
        </w:rPr>
        <w:t>tools</w:t>
      </w:r>
      <w:r w:rsidRPr="008A7931">
        <w:rPr>
          <w:rFonts w:ascii="Open Sans" w:hAnsi="Open Sans" w:cs="Open Sans"/>
          <w:sz w:val="21"/>
          <w:szCs w:val="21"/>
        </w:rPr>
        <w:t>.</w:t>
      </w:r>
    </w:p>
    <w:p w14:paraId="4980B71F"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Outstanding skill in developing single page applications </w:t>
      </w:r>
      <w:r>
        <w:rPr>
          <w:rStyle w:val="Strong"/>
          <w:rFonts w:ascii="Open Sans" w:hAnsi="Open Sans" w:cs="Open Sans"/>
          <w:color w:val="000000"/>
          <w:sz w:val="21"/>
          <w:szCs w:val="21"/>
        </w:rPr>
        <w:t xml:space="preserve">(SPAs) using Material UI and Bootstrap frameworks </w:t>
      </w:r>
      <w:r>
        <w:rPr>
          <w:rStyle w:val="Strong"/>
          <w:rFonts w:ascii="Open Sans" w:hAnsi="Open Sans" w:cs="Open Sans"/>
          <w:b w:val="0"/>
          <w:bCs w:val="0"/>
          <w:color w:val="000000"/>
          <w:sz w:val="21"/>
          <w:szCs w:val="21"/>
        </w:rPr>
        <w:t>for mainstream browsers, such as chrome, safari, edge and portable devices</w:t>
      </w:r>
      <w:r>
        <w:rPr>
          <w:rFonts w:ascii="Open Sans" w:hAnsi="Open Sans" w:cs="Open Sans"/>
          <w:sz w:val="21"/>
          <w:szCs w:val="21"/>
        </w:rPr>
        <w:t>.</w:t>
      </w:r>
    </w:p>
    <w:p w14:paraId="69FDEA37"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Good experience on customizing </w:t>
      </w:r>
      <w:r>
        <w:rPr>
          <w:rStyle w:val="Strong"/>
          <w:rFonts w:ascii="Open Sans" w:hAnsi="Open Sans" w:cs="Open Sans"/>
          <w:color w:val="000000"/>
          <w:sz w:val="21"/>
          <w:szCs w:val="21"/>
        </w:rPr>
        <w:t xml:space="preserve">CSS frameworks </w:t>
      </w:r>
      <w:r>
        <w:rPr>
          <w:rFonts w:ascii="Open Sans" w:hAnsi="Open Sans" w:cs="Open Sans"/>
          <w:sz w:val="21"/>
          <w:szCs w:val="21"/>
        </w:rPr>
        <w:t xml:space="preserve">like </w:t>
      </w:r>
      <w:r>
        <w:rPr>
          <w:rStyle w:val="Strong"/>
          <w:rFonts w:ascii="Open Sans" w:hAnsi="Open Sans" w:cs="Open Sans"/>
          <w:color w:val="000000"/>
          <w:sz w:val="21"/>
          <w:szCs w:val="21"/>
        </w:rPr>
        <w:t xml:space="preserve">Bootstrap </w:t>
      </w:r>
      <w:r>
        <w:rPr>
          <w:rFonts w:ascii="Open Sans" w:hAnsi="Open Sans" w:cs="Open Sans"/>
          <w:sz w:val="21"/>
          <w:szCs w:val="21"/>
        </w:rPr>
        <w:t xml:space="preserve">and </w:t>
      </w:r>
      <w:r>
        <w:rPr>
          <w:rStyle w:val="Strong"/>
          <w:rFonts w:ascii="Open Sans" w:hAnsi="Open Sans" w:cs="Open Sans"/>
          <w:color w:val="000000"/>
          <w:sz w:val="21"/>
          <w:szCs w:val="21"/>
        </w:rPr>
        <w:t xml:space="preserve">Material UI </w:t>
      </w:r>
      <w:r>
        <w:rPr>
          <w:rFonts w:ascii="Open Sans" w:hAnsi="Open Sans" w:cs="Open Sans"/>
          <w:sz w:val="21"/>
          <w:szCs w:val="21"/>
        </w:rPr>
        <w:t xml:space="preserve">using </w:t>
      </w:r>
      <w:r>
        <w:rPr>
          <w:rStyle w:val="Strong"/>
          <w:rFonts w:ascii="Open Sans" w:hAnsi="Open Sans" w:cs="Open Sans"/>
          <w:color w:val="000000"/>
          <w:sz w:val="21"/>
          <w:szCs w:val="21"/>
        </w:rPr>
        <w:t xml:space="preserve">CSS </w:t>
      </w:r>
      <w:r>
        <w:rPr>
          <w:rFonts w:ascii="Open Sans" w:hAnsi="Open Sans" w:cs="Open Sans"/>
          <w:sz w:val="21"/>
          <w:szCs w:val="21"/>
        </w:rPr>
        <w:t>pre-processors </w:t>
      </w:r>
      <w:r>
        <w:rPr>
          <w:rStyle w:val="Strong"/>
          <w:rFonts w:ascii="Open Sans" w:hAnsi="Open Sans" w:cs="Open Sans"/>
          <w:color w:val="000000"/>
          <w:sz w:val="21"/>
          <w:szCs w:val="21"/>
        </w:rPr>
        <w:t>SASS</w:t>
      </w:r>
      <w:r>
        <w:rPr>
          <w:rFonts w:ascii="Open Sans" w:hAnsi="Open Sans" w:cs="Open Sans"/>
          <w:sz w:val="21"/>
          <w:szCs w:val="21"/>
        </w:rPr>
        <w:t> or </w:t>
      </w:r>
      <w:r>
        <w:rPr>
          <w:rStyle w:val="Strong"/>
          <w:rFonts w:ascii="Open Sans" w:hAnsi="Open Sans" w:cs="Open Sans"/>
          <w:color w:val="000000"/>
          <w:sz w:val="21"/>
          <w:szCs w:val="21"/>
        </w:rPr>
        <w:t>LESS</w:t>
      </w:r>
      <w:r>
        <w:rPr>
          <w:rFonts w:ascii="Open Sans" w:hAnsi="Open Sans" w:cs="Open Sans"/>
          <w:sz w:val="21"/>
          <w:szCs w:val="21"/>
        </w:rPr>
        <w:t> and Compass.</w:t>
      </w:r>
    </w:p>
    <w:p w14:paraId="4D0F2489"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Experienced in working with </w:t>
      </w:r>
      <w:r>
        <w:rPr>
          <w:rStyle w:val="Strong"/>
          <w:rFonts w:ascii="Open Sans" w:hAnsi="Open Sans" w:cs="Open Sans"/>
          <w:color w:val="000000"/>
          <w:sz w:val="21"/>
          <w:szCs w:val="21"/>
        </w:rPr>
        <w:t>Redux architecture</w:t>
      </w:r>
      <w:r>
        <w:rPr>
          <w:rFonts w:ascii="Open Sans" w:hAnsi="Open Sans" w:cs="Open Sans"/>
          <w:sz w:val="21"/>
          <w:szCs w:val="21"/>
        </w:rPr>
        <w:t> using complex Object-Oriented concepts in improving the performance of the websites.</w:t>
      </w:r>
    </w:p>
    <w:p w14:paraId="58F96C77"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Experienced in </w:t>
      </w:r>
      <w:r>
        <w:rPr>
          <w:rStyle w:val="Strong"/>
          <w:rFonts w:ascii="Open Sans" w:hAnsi="Open Sans" w:cs="Open Sans"/>
          <w:color w:val="000000"/>
          <w:sz w:val="21"/>
          <w:szCs w:val="21"/>
        </w:rPr>
        <w:t>React.js</w:t>
      </w:r>
      <w:r>
        <w:rPr>
          <w:rFonts w:ascii="Open Sans" w:hAnsi="Open Sans" w:cs="Open Sans"/>
          <w:sz w:val="21"/>
          <w:szCs w:val="21"/>
        </w:rPr>
        <w:t> for creating interactive </w:t>
      </w:r>
      <w:r>
        <w:rPr>
          <w:rStyle w:val="Strong"/>
          <w:rFonts w:ascii="Open Sans" w:hAnsi="Open Sans" w:cs="Open Sans"/>
          <w:color w:val="000000"/>
          <w:sz w:val="21"/>
          <w:szCs w:val="21"/>
        </w:rPr>
        <w:t>UI's</w:t>
      </w:r>
      <w:r>
        <w:rPr>
          <w:rFonts w:ascii="Open Sans" w:hAnsi="Open Sans" w:cs="Open Sans"/>
          <w:sz w:val="21"/>
          <w:szCs w:val="21"/>
        </w:rPr>
        <w:t> using </w:t>
      </w:r>
      <w:r>
        <w:rPr>
          <w:rStyle w:val="Strong"/>
          <w:rFonts w:ascii="Open Sans" w:hAnsi="Open Sans" w:cs="Open Sans"/>
          <w:color w:val="000000"/>
          <w:sz w:val="21"/>
          <w:szCs w:val="21"/>
        </w:rPr>
        <w:t>One-way data flow, Virtual DOM, JSX, React Native </w:t>
      </w:r>
      <w:r>
        <w:rPr>
          <w:rFonts w:ascii="Open Sans" w:hAnsi="Open Sans" w:cs="Open Sans"/>
          <w:sz w:val="21"/>
          <w:szCs w:val="21"/>
        </w:rPr>
        <w:t>concepts.</w:t>
      </w:r>
    </w:p>
    <w:p w14:paraId="73C3031E" w14:textId="609C5719"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E501A3">
        <w:rPr>
          <w:rFonts w:ascii="Open Sans" w:hAnsi="Open Sans" w:cs="Open Sans"/>
          <w:sz w:val="21"/>
          <w:szCs w:val="21"/>
        </w:rPr>
        <w:t>Working with </w:t>
      </w:r>
      <w:r w:rsidRPr="00E501A3">
        <w:rPr>
          <w:rFonts w:ascii="Open Sans" w:hAnsi="Open Sans" w:cs="Open Sans"/>
          <w:b/>
          <w:bCs/>
          <w:color w:val="000000"/>
          <w:sz w:val="21"/>
          <w:szCs w:val="21"/>
        </w:rPr>
        <w:t>ECMA Script 6 features</w:t>
      </w:r>
      <w:r w:rsidRPr="00E501A3">
        <w:rPr>
          <w:rFonts w:ascii="Open Sans" w:hAnsi="Open Sans" w:cs="Open Sans"/>
          <w:sz w:val="21"/>
          <w:szCs w:val="21"/>
        </w:rPr>
        <w:t>. For the build of</w:t>
      </w:r>
      <w:r>
        <w:rPr>
          <w:rFonts w:ascii="Open Sans" w:hAnsi="Open Sans" w:cs="Open Sans"/>
          <w:sz w:val="21"/>
          <w:szCs w:val="21"/>
        </w:rPr>
        <w:t xml:space="preserve"> </w:t>
      </w:r>
      <w:r w:rsidRPr="00E501A3">
        <w:rPr>
          <w:rFonts w:ascii="Open Sans" w:hAnsi="Open Sans" w:cs="Open Sans"/>
          <w:b/>
          <w:bCs/>
          <w:color w:val="000000"/>
          <w:sz w:val="21"/>
          <w:szCs w:val="21"/>
        </w:rPr>
        <w:t>JSX</w:t>
      </w:r>
      <w:r>
        <w:rPr>
          <w:rFonts w:ascii="Open Sans" w:hAnsi="Open Sans" w:cs="Open Sans"/>
          <w:b/>
          <w:bCs/>
          <w:color w:val="000000"/>
          <w:sz w:val="21"/>
          <w:szCs w:val="21"/>
        </w:rPr>
        <w:t xml:space="preserve"> </w:t>
      </w:r>
      <w:r w:rsidRPr="00E501A3">
        <w:rPr>
          <w:rFonts w:ascii="Open Sans" w:hAnsi="Open Sans" w:cs="Open Sans"/>
          <w:sz w:val="21"/>
          <w:szCs w:val="21"/>
        </w:rPr>
        <w:t>and</w:t>
      </w:r>
      <w:r>
        <w:rPr>
          <w:rFonts w:ascii="Open Sans" w:hAnsi="Open Sans" w:cs="Open Sans"/>
          <w:sz w:val="21"/>
          <w:szCs w:val="21"/>
        </w:rPr>
        <w:t xml:space="preserve"> </w:t>
      </w:r>
      <w:r w:rsidRPr="00E501A3">
        <w:rPr>
          <w:rFonts w:ascii="Open Sans" w:hAnsi="Open Sans" w:cs="Open Sans"/>
          <w:b/>
          <w:bCs/>
          <w:color w:val="000000"/>
          <w:sz w:val="21"/>
          <w:szCs w:val="21"/>
        </w:rPr>
        <w:t>ES2015(ES6)</w:t>
      </w:r>
      <w:r>
        <w:rPr>
          <w:rFonts w:ascii="Open Sans" w:hAnsi="Open Sans" w:cs="Open Sans"/>
          <w:b/>
          <w:bCs/>
          <w:color w:val="000000"/>
          <w:sz w:val="21"/>
          <w:szCs w:val="21"/>
        </w:rPr>
        <w:t xml:space="preserve"> </w:t>
      </w:r>
      <w:r w:rsidRPr="00E501A3">
        <w:rPr>
          <w:rFonts w:ascii="Open Sans" w:hAnsi="Open Sans" w:cs="Open Sans"/>
          <w:sz w:val="21"/>
          <w:szCs w:val="21"/>
        </w:rPr>
        <w:t>used</w:t>
      </w:r>
      <w:r>
        <w:rPr>
          <w:rFonts w:ascii="Open Sans" w:hAnsi="Open Sans" w:cs="Open Sans"/>
          <w:sz w:val="21"/>
          <w:szCs w:val="21"/>
        </w:rPr>
        <w:t xml:space="preserve"> </w:t>
      </w:r>
      <w:r w:rsidRPr="00E501A3">
        <w:rPr>
          <w:rFonts w:ascii="Open Sans" w:hAnsi="Open Sans" w:cs="Open Sans"/>
          <w:b/>
          <w:bCs/>
          <w:color w:val="000000"/>
          <w:sz w:val="21"/>
          <w:szCs w:val="21"/>
        </w:rPr>
        <w:t>Babel</w:t>
      </w:r>
      <w:r w:rsidRPr="00E501A3">
        <w:rPr>
          <w:rFonts w:ascii="Open Sans" w:hAnsi="Open Sans" w:cs="Open Sans"/>
          <w:sz w:val="21"/>
          <w:szCs w:val="21"/>
        </w:rPr>
        <w:t>,</w:t>
      </w:r>
      <w:r>
        <w:rPr>
          <w:rFonts w:ascii="Open Sans" w:hAnsi="Open Sans" w:cs="Open Sans"/>
          <w:sz w:val="21"/>
          <w:szCs w:val="21"/>
        </w:rPr>
        <w:t xml:space="preserve"> </w:t>
      </w:r>
      <w:r w:rsidRPr="00E501A3">
        <w:rPr>
          <w:rFonts w:ascii="Open Sans" w:hAnsi="Open Sans" w:cs="Open Sans"/>
          <w:b/>
          <w:bCs/>
          <w:color w:val="000000"/>
          <w:sz w:val="21"/>
          <w:szCs w:val="21"/>
        </w:rPr>
        <w:t>web</w:t>
      </w:r>
      <w:r>
        <w:rPr>
          <w:rFonts w:ascii="Open Sans" w:hAnsi="Open Sans" w:cs="Open Sans"/>
          <w:b/>
          <w:bCs/>
          <w:color w:val="000000"/>
          <w:sz w:val="21"/>
          <w:szCs w:val="21"/>
        </w:rPr>
        <w:t xml:space="preserve"> </w:t>
      </w:r>
      <w:r w:rsidRPr="00E501A3">
        <w:rPr>
          <w:rFonts w:ascii="Open Sans" w:hAnsi="Open Sans" w:cs="Open Sans"/>
          <w:b/>
          <w:bCs/>
          <w:color w:val="000000"/>
          <w:sz w:val="21"/>
          <w:szCs w:val="21"/>
        </w:rPr>
        <w:t>pack</w:t>
      </w:r>
      <w:r w:rsidRPr="00E501A3">
        <w:rPr>
          <w:rFonts w:ascii="Open Sans" w:hAnsi="Open Sans" w:cs="Open Sans"/>
          <w:sz w:val="21"/>
          <w:szCs w:val="21"/>
        </w:rPr>
        <w:t>.</w:t>
      </w:r>
    </w:p>
    <w:p w14:paraId="68C6436E" w14:textId="59EC1609" w:rsidR="00741239" w:rsidRPr="00E501A3" w:rsidRDefault="00741239"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741239">
        <w:rPr>
          <w:rFonts w:ascii="Open Sans" w:hAnsi="Open Sans" w:cs="Open Sans"/>
          <w:b/>
          <w:bCs/>
          <w:sz w:val="21"/>
          <w:szCs w:val="21"/>
        </w:rPr>
        <w:t>Excellent troubleshooting skills</w:t>
      </w:r>
      <w:r>
        <w:rPr>
          <w:rFonts w:ascii="Open Sans" w:hAnsi="Open Sans" w:cs="Open Sans"/>
          <w:sz w:val="21"/>
          <w:szCs w:val="21"/>
        </w:rPr>
        <w:t xml:space="preserve"> and will be able to help project team members at any critical period.</w:t>
      </w:r>
    </w:p>
    <w:p w14:paraId="1B5B99B3" w14:textId="3275DB65" w:rsidR="003209C4" w:rsidRPr="00063C26"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Ability to work effectively while working as a team member as well as </w:t>
      </w:r>
      <w:r w:rsidRPr="00F36811">
        <w:rPr>
          <w:rStyle w:val="Strong"/>
          <w:rFonts w:ascii="Open Sans" w:hAnsi="Open Sans" w:cs="Open Sans"/>
          <w:b w:val="0"/>
          <w:bCs w:val="0"/>
          <w:color w:val="000000"/>
          <w:sz w:val="21"/>
          <w:szCs w:val="21"/>
        </w:rPr>
        <w:t>individually</w:t>
      </w:r>
      <w:r w:rsidRPr="00F36811">
        <w:rPr>
          <w:rFonts w:ascii="Open Sans" w:hAnsi="Open Sans" w:cs="Open Sans"/>
          <w:b/>
          <w:bCs/>
          <w:sz w:val="21"/>
          <w:szCs w:val="21"/>
        </w:rPr>
        <w:t>.</w:t>
      </w:r>
    </w:p>
    <w:p w14:paraId="6E6E75E0" w14:textId="16CB17D3" w:rsidR="00063C26" w:rsidRPr="00063C26" w:rsidRDefault="00063C26" w:rsidP="00ED7740">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sidRPr="004006ED">
        <w:rPr>
          <w:rFonts w:ascii="Open Sans" w:hAnsi="Open Sans" w:cs="Open Sans"/>
          <w:color w:val="000000"/>
          <w:sz w:val="21"/>
          <w:szCs w:val="21"/>
        </w:rPr>
        <w:t>Proficiency in designing interfaces and building clickable prototypes using</w:t>
      </w:r>
      <w:r w:rsidRPr="00063C26">
        <w:rPr>
          <w:rFonts w:ascii="Open Sans" w:hAnsi="Open Sans" w:cs="Open Sans"/>
          <w:b/>
          <w:bCs/>
          <w:color w:val="000000"/>
          <w:sz w:val="21"/>
          <w:szCs w:val="21"/>
        </w:rPr>
        <w:t> </w:t>
      </w:r>
      <w:r w:rsidRPr="00063C26">
        <w:rPr>
          <w:rFonts w:ascii="Open Sans" w:hAnsi="Open Sans" w:cs="Open Sans"/>
          <w:color w:val="000000"/>
          <w:sz w:val="21"/>
          <w:szCs w:val="21"/>
        </w:rPr>
        <w:t xml:space="preserve">Sketch, </w:t>
      </w:r>
      <w:r>
        <w:rPr>
          <w:rFonts w:ascii="Open Sans" w:hAnsi="Open Sans" w:cs="Open Sans"/>
          <w:color w:val="000000"/>
          <w:sz w:val="21"/>
          <w:szCs w:val="21"/>
        </w:rPr>
        <w:t xml:space="preserve">Adobe XD, </w:t>
      </w:r>
      <w:proofErr w:type="spellStart"/>
      <w:r w:rsidRPr="00063C26">
        <w:rPr>
          <w:rFonts w:ascii="Open Sans" w:hAnsi="Open Sans" w:cs="Open Sans"/>
          <w:color w:val="000000"/>
          <w:sz w:val="21"/>
          <w:szCs w:val="21"/>
        </w:rPr>
        <w:t>InVision</w:t>
      </w:r>
      <w:proofErr w:type="spellEnd"/>
      <w:r>
        <w:rPr>
          <w:rFonts w:ascii="Open Sans" w:hAnsi="Open Sans" w:cs="Open Sans"/>
          <w:color w:val="000000"/>
          <w:sz w:val="21"/>
          <w:szCs w:val="21"/>
        </w:rPr>
        <w:t>.</w:t>
      </w:r>
    </w:p>
    <w:p w14:paraId="24242EFD" w14:textId="77777777" w:rsidR="003209C4" w:rsidRDefault="003209C4" w:rsidP="007D57CA">
      <w:pPr>
        <w:numPr>
          <w:ilvl w:val="0"/>
          <w:numId w:val="12"/>
        </w:numPr>
        <w:shd w:val="clear" w:color="auto" w:fill="FFFFFF"/>
        <w:spacing w:before="100" w:beforeAutospacing="1" w:after="100" w:afterAutospacing="1" w:line="276" w:lineRule="auto"/>
        <w:jc w:val="both"/>
        <w:rPr>
          <w:rFonts w:ascii="Open Sans" w:hAnsi="Open Sans" w:cs="Open Sans"/>
          <w:sz w:val="21"/>
          <w:szCs w:val="21"/>
        </w:rPr>
      </w:pPr>
      <w:r>
        <w:rPr>
          <w:rFonts w:ascii="Open Sans" w:hAnsi="Open Sans" w:cs="Open Sans"/>
          <w:sz w:val="21"/>
          <w:szCs w:val="21"/>
        </w:rPr>
        <w:t xml:space="preserve">Have conducted many sessions on </w:t>
      </w:r>
      <w:r w:rsidRPr="00152C0B">
        <w:rPr>
          <w:rFonts w:ascii="Open Sans" w:hAnsi="Open Sans" w:cs="Open Sans"/>
          <w:b/>
          <w:bCs/>
          <w:sz w:val="21"/>
          <w:szCs w:val="21"/>
        </w:rPr>
        <w:t>Javascript Security</w:t>
      </w:r>
      <w:r>
        <w:rPr>
          <w:rFonts w:ascii="Open Sans" w:hAnsi="Open Sans" w:cs="Open Sans"/>
          <w:sz w:val="21"/>
          <w:szCs w:val="21"/>
        </w:rPr>
        <w:t xml:space="preserve"> and </w:t>
      </w:r>
      <w:r w:rsidRPr="00152C0B">
        <w:rPr>
          <w:rFonts w:ascii="Open Sans" w:hAnsi="Open Sans" w:cs="Open Sans"/>
          <w:b/>
          <w:bCs/>
          <w:sz w:val="21"/>
          <w:szCs w:val="21"/>
        </w:rPr>
        <w:t>React Js development</w:t>
      </w:r>
      <w:r>
        <w:rPr>
          <w:rFonts w:ascii="Open Sans" w:hAnsi="Open Sans" w:cs="Open Sans"/>
          <w:sz w:val="21"/>
          <w:szCs w:val="21"/>
        </w:rPr>
        <w:t>.</w:t>
      </w:r>
    </w:p>
    <w:p w14:paraId="1B2B53EA" w14:textId="7BA734C3" w:rsidR="003209C4" w:rsidRPr="004F58B8" w:rsidRDefault="003209C4" w:rsidP="007D57CA">
      <w:pPr>
        <w:numPr>
          <w:ilvl w:val="0"/>
          <w:numId w:val="12"/>
        </w:numPr>
        <w:shd w:val="clear" w:color="auto" w:fill="FFFFFF"/>
        <w:spacing w:before="100" w:beforeAutospacing="1" w:after="100" w:afterAutospacing="1" w:line="276" w:lineRule="auto"/>
        <w:jc w:val="both"/>
        <w:rPr>
          <w:rFonts w:ascii="Arial" w:hAnsi="Arial" w:cs="Arial"/>
          <w:sz w:val="20"/>
          <w:szCs w:val="20"/>
        </w:rPr>
      </w:pPr>
      <w:r>
        <w:rPr>
          <w:rFonts w:ascii="Open Sans" w:hAnsi="Open Sans" w:cs="Open Sans"/>
          <w:sz w:val="21"/>
          <w:szCs w:val="21"/>
        </w:rPr>
        <w:t xml:space="preserve">Excellent communication and </w:t>
      </w:r>
      <w:r w:rsidRPr="00233914">
        <w:rPr>
          <w:rFonts w:ascii="Open Sans" w:hAnsi="Open Sans" w:cs="Open Sans"/>
          <w:b/>
          <w:bCs/>
          <w:sz w:val="21"/>
          <w:szCs w:val="21"/>
        </w:rPr>
        <w:t>Inter</w:t>
      </w:r>
      <w:r>
        <w:rPr>
          <w:rFonts w:ascii="Open Sans" w:hAnsi="Open Sans" w:cs="Open Sans"/>
          <w:sz w:val="21"/>
          <w:szCs w:val="21"/>
        </w:rPr>
        <w:t>-</w:t>
      </w:r>
      <w:r>
        <w:rPr>
          <w:rStyle w:val="Strong"/>
          <w:rFonts w:ascii="Open Sans" w:hAnsi="Open Sans" w:cs="Open Sans"/>
          <w:color w:val="000000"/>
          <w:sz w:val="21"/>
          <w:szCs w:val="21"/>
        </w:rPr>
        <w:t>Personal Skills</w:t>
      </w:r>
      <w:r>
        <w:rPr>
          <w:rFonts w:ascii="Open Sans" w:hAnsi="Open Sans" w:cs="Open Sans"/>
          <w:sz w:val="21"/>
          <w:szCs w:val="21"/>
        </w:rPr>
        <w:t>,</w:t>
      </w:r>
      <w:r>
        <w:rPr>
          <w:rStyle w:val="Strong"/>
          <w:rFonts w:ascii="Open Sans" w:hAnsi="Open Sans" w:cs="Open Sans"/>
          <w:color w:val="000000"/>
          <w:sz w:val="21"/>
          <w:szCs w:val="21"/>
        </w:rPr>
        <w:t> well</w:t>
      </w:r>
      <w:r w:rsidR="0087408C">
        <w:rPr>
          <w:rStyle w:val="Strong"/>
          <w:rFonts w:ascii="Open Sans" w:hAnsi="Open Sans" w:cs="Open Sans"/>
          <w:color w:val="000000"/>
          <w:sz w:val="21"/>
          <w:szCs w:val="21"/>
        </w:rPr>
        <w:t>-</w:t>
      </w:r>
      <w:r>
        <w:rPr>
          <w:rStyle w:val="Strong"/>
          <w:rFonts w:ascii="Open Sans" w:hAnsi="Open Sans" w:cs="Open Sans"/>
          <w:color w:val="000000"/>
          <w:sz w:val="21"/>
          <w:szCs w:val="21"/>
        </w:rPr>
        <w:t>organized</w:t>
      </w:r>
      <w:r>
        <w:rPr>
          <w:rFonts w:ascii="Open Sans" w:hAnsi="Open Sans" w:cs="Open Sans"/>
          <w:sz w:val="21"/>
          <w:szCs w:val="21"/>
        </w:rPr>
        <w:t>,</w:t>
      </w:r>
      <w:r>
        <w:rPr>
          <w:rStyle w:val="Strong"/>
          <w:rFonts w:ascii="Open Sans" w:hAnsi="Open Sans" w:cs="Open Sans"/>
          <w:color w:val="000000"/>
          <w:sz w:val="21"/>
          <w:szCs w:val="21"/>
        </w:rPr>
        <w:t> goal oriented.</w:t>
      </w:r>
    </w:p>
    <w:p w14:paraId="7D99C627" w14:textId="77777777" w:rsidR="00E75677" w:rsidRPr="003E054B" w:rsidRDefault="00740333" w:rsidP="00E75677">
      <w:pPr>
        <w:pStyle w:val="documentsectiontitle"/>
        <w:spacing w:before="300" w:after="200"/>
        <w:rPr>
          <w:rFonts w:ascii="Century Gothic" w:eastAsia="Century Gothic" w:hAnsi="Century Gothic" w:cs="Century Gothic"/>
          <w:b/>
          <w:szCs w:val="22"/>
        </w:rPr>
      </w:pPr>
      <w:r w:rsidRPr="003E054B">
        <w:rPr>
          <w:rFonts w:ascii="Century Gothic" w:eastAsia="Century Gothic" w:hAnsi="Century Gothic" w:cs="Century Gothic"/>
          <w:b/>
          <w:szCs w:val="22"/>
        </w:rPr>
        <w:lastRenderedPageBreak/>
        <w:t>Professional</w:t>
      </w:r>
      <w:r w:rsidR="00E75677" w:rsidRPr="003E054B">
        <w:rPr>
          <w:rFonts w:ascii="Century Gothic" w:eastAsia="Century Gothic" w:hAnsi="Century Gothic" w:cs="Century Gothic"/>
          <w:b/>
          <w:szCs w:val="22"/>
        </w:rPr>
        <w:t xml:space="preserve"> </w:t>
      </w:r>
      <w:r w:rsidR="001A5125" w:rsidRPr="003E054B">
        <w:rPr>
          <w:rFonts w:ascii="Century Gothic" w:eastAsia="Century Gothic" w:hAnsi="Century Gothic" w:cs="Century Gothic"/>
          <w:b/>
          <w:szCs w:val="22"/>
        </w:rPr>
        <w:t>Experience</w:t>
      </w:r>
    </w:p>
    <w:tbl>
      <w:tblPr>
        <w:tblStyle w:val="documentdivparagraphTable"/>
        <w:tblW w:w="10871" w:type="dxa"/>
        <w:tblLayout w:type="fixed"/>
        <w:tblLook w:val="04A0" w:firstRow="1" w:lastRow="0" w:firstColumn="1" w:lastColumn="0" w:noHBand="0" w:noVBand="1"/>
      </w:tblPr>
      <w:tblGrid>
        <w:gridCol w:w="2313"/>
        <w:gridCol w:w="8558"/>
      </w:tblGrid>
      <w:tr w:rsidR="00C33FC6" w14:paraId="7D521FCF" w14:textId="77777777" w:rsidTr="007978CF">
        <w:tc>
          <w:tcPr>
            <w:tcW w:w="2313" w:type="dxa"/>
          </w:tcPr>
          <w:p w14:paraId="0F53CDCB" w14:textId="1348C5BC" w:rsidR="00C33FC6" w:rsidRDefault="00511EBB" w:rsidP="00ED2AF0">
            <w:pPr>
              <w:pStyle w:val="spandateswrapperParagraph"/>
              <w:rPr>
                <w:rStyle w:val="txtBold"/>
                <w:rFonts w:ascii="Century Gothic" w:eastAsia="Century Gothic" w:hAnsi="Century Gothic" w:cs="Century Gothic"/>
              </w:rPr>
            </w:pPr>
            <w:r>
              <w:rPr>
                <w:rStyle w:val="txtBold"/>
                <w:rFonts w:ascii="Century Gothic" w:eastAsia="Century Gothic" w:hAnsi="Century Gothic" w:cs="Century Gothic"/>
              </w:rPr>
              <w:t>0</w:t>
            </w:r>
            <w:r w:rsidR="00C62395">
              <w:rPr>
                <w:rStyle w:val="txtBold"/>
                <w:rFonts w:ascii="Century Gothic" w:eastAsia="Century Gothic" w:hAnsi="Century Gothic" w:cs="Century Gothic"/>
              </w:rPr>
              <w:t>8</w:t>
            </w:r>
            <w:r>
              <w:rPr>
                <w:rStyle w:val="txtBold"/>
                <w:rFonts w:ascii="Century Gothic" w:eastAsia="Century Gothic" w:hAnsi="Century Gothic" w:cs="Century Gothic"/>
              </w:rPr>
              <w:t>/20</w:t>
            </w:r>
            <w:r w:rsidR="00CC101C">
              <w:rPr>
                <w:rStyle w:val="txtBold"/>
                <w:rFonts w:ascii="Century Gothic" w:eastAsia="Century Gothic" w:hAnsi="Century Gothic" w:cs="Century Gothic"/>
              </w:rPr>
              <w:t>19</w:t>
            </w:r>
            <w:r w:rsidR="00C33FC6">
              <w:rPr>
                <w:rStyle w:val="spandateswrapper"/>
                <w:rFonts w:ascii="Century Gothic" w:eastAsia="Century Gothic" w:hAnsi="Century Gothic" w:cs="Century Gothic"/>
              </w:rPr>
              <w:t xml:space="preserve"> </w:t>
            </w:r>
            <w:r w:rsidR="00C33FC6">
              <w:rPr>
                <w:rStyle w:val="txtBold"/>
                <w:rFonts w:ascii="Century Gothic" w:eastAsia="Century Gothic" w:hAnsi="Century Gothic" w:cs="Century Gothic"/>
              </w:rPr>
              <w:t>- Current</w:t>
            </w:r>
          </w:p>
        </w:tc>
        <w:tc>
          <w:tcPr>
            <w:tcW w:w="8558" w:type="dxa"/>
          </w:tcPr>
          <w:p w14:paraId="1D0A9AEC" w14:textId="7D51BF1A" w:rsidR="00C33FC6" w:rsidRPr="00F17FE0" w:rsidRDefault="00FA2BDD" w:rsidP="00F17FE0">
            <w:pPr>
              <w:pStyle w:val="spanpaddedline"/>
              <w:spacing w:line="340" w:lineRule="atLeast"/>
              <w:rPr>
                <w:rStyle w:val="divdocumentjobtitle"/>
                <w:rFonts w:ascii="Century Gothic" w:eastAsia="Century Gothic" w:hAnsi="Century Gothic" w:cs="Century Gothic"/>
                <w:b/>
                <w:bCs/>
                <w:sz w:val="22"/>
                <w:szCs w:val="22"/>
              </w:rPr>
            </w:pPr>
            <w:r>
              <w:rPr>
                <w:rStyle w:val="documentsinglecolumn"/>
                <w:rFonts w:ascii="Century Gothic" w:eastAsia="Century Gothic" w:hAnsi="Century Gothic" w:cs="Century Gothic"/>
                <w:b/>
                <w:bCs/>
                <w:sz w:val="22"/>
                <w:szCs w:val="22"/>
              </w:rPr>
              <w:t xml:space="preserve">Full Stack Developer </w:t>
            </w:r>
            <w:r w:rsidR="00F5775F">
              <w:rPr>
                <w:rStyle w:val="documentsinglecolumn"/>
                <w:rFonts w:ascii="Century Gothic" w:eastAsia="Century Gothic" w:hAnsi="Century Gothic" w:cs="Century Gothic"/>
                <w:b/>
                <w:bCs/>
                <w:sz w:val="22"/>
                <w:szCs w:val="22"/>
              </w:rPr>
              <w:t xml:space="preserve">– </w:t>
            </w:r>
            <w:r w:rsidR="00F17FE0" w:rsidRPr="008252FA">
              <w:rPr>
                <w:rStyle w:val="documentsinglecolumn"/>
                <w:rFonts w:ascii="Century Gothic" w:eastAsia="Century Gothic" w:hAnsi="Century Gothic" w:cs="Century Gothic"/>
                <w:b/>
                <w:bCs/>
                <w:sz w:val="22"/>
                <w:szCs w:val="22"/>
              </w:rPr>
              <w:t>React</w:t>
            </w:r>
            <w:r w:rsidR="00F17FE0">
              <w:rPr>
                <w:rStyle w:val="documentsinglecolumn"/>
                <w:rFonts w:ascii="Century Gothic" w:eastAsia="Century Gothic" w:hAnsi="Century Gothic" w:cs="Century Gothic"/>
                <w:b/>
                <w:bCs/>
                <w:sz w:val="22"/>
                <w:szCs w:val="22"/>
              </w:rPr>
              <w:t xml:space="preserve"> </w:t>
            </w:r>
            <w:r w:rsidR="00F17FE0" w:rsidRPr="008252FA">
              <w:rPr>
                <w:rStyle w:val="documentsinglecolumn"/>
                <w:rFonts w:ascii="Century Gothic" w:eastAsia="Century Gothic" w:hAnsi="Century Gothic" w:cs="Century Gothic"/>
                <w:b/>
                <w:bCs/>
                <w:sz w:val="22"/>
                <w:szCs w:val="22"/>
              </w:rPr>
              <w:t>JS</w:t>
            </w:r>
            <w:r w:rsidR="00B337AF">
              <w:rPr>
                <w:rStyle w:val="documentsinglecolumn"/>
                <w:rFonts w:ascii="Century Gothic" w:eastAsia="Century Gothic" w:hAnsi="Century Gothic" w:cs="Century Gothic"/>
                <w:b/>
                <w:bCs/>
                <w:sz w:val="22"/>
                <w:szCs w:val="22"/>
              </w:rPr>
              <w:t xml:space="preserve">/ </w:t>
            </w:r>
            <w:r>
              <w:rPr>
                <w:rStyle w:val="documentsinglecolumn"/>
                <w:rFonts w:ascii="Century Gothic" w:eastAsia="Century Gothic" w:hAnsi="Century Gothic" w:cs="Century Gothic"/>
                <w:b/>
                <w:bCs/>
                <w:sz w:val="22"/>
                <w:szCs w:val="22"/>
              </w:rPr>
              <w:t>Spring Boot</w:t>
            </w:r>
            <w:r w:rsidR="000D7CF5">
              <w:rPr>
                <w:rStyle w:val="documentsinglecolumn"/>
                <w:rFonts w:ascii="Century Gothic" w:eastAsia="Century Gothic" w:hAnsi="Century Gothic" w:cs="Century Gothic"/>
                <w:b/>
                <w:bCs/>
                <w:sz w:val="22"/>
                <w:szCs w:val="22"/>
              </w:rPr>
              <w:t>/ Node</w:t>
            </w:r>
            <w:r w:rsidR="00393C91">
              <w:rPr>
                <w:rStyle w:val="documentsinglecolumn"/>
                <w:rFonts w:ascii="Century Gothic" w:eastAsia="Century Gothic" w:hAnsi="Century Gothic" w:cs="Century Gothic"/>
                <w:b/>
                <w:bCs/>
                <w:sz w:val="22"/>
                <w:szCs w:val="22"/>
              </w:rPr>
              <w:t>/ AWS</w:t>
            </w:r>
          </w:p>
          <w:p w14:paraId="3AE60FB9" w14:textId="6DBD1018" w:rsidR="00C33FC6" w:rsidRPr="0085756A" w:rsidRDefault="007F095E" w:rsidP="00C33FC6">
            <w:pPr>
              <w:pStyle w:val="spanpaddedline"/>
              <w:spacing w:line="340" w:lineRule="atLeast"/>
              <w:rPr>
                <w:rStyle w:val="span"/>
                <w:rFonts w:ascii="Century Gothic" w:eastAsia="Century Gothic" w:hAnsi="Century Gothic" w:cs="Century Gothic"/>
                <w:bCs/>
                <w:sz w:val="22"/>
                <w:szCs w:val="22"/>
              </w:rPr>
            </w:pPr>
            <w:r>
              <w:rPr>
                <w:rStyle w:val="span"/>
                <w:rFonts w:ascii="Century Gothic" w:eastAsia="Century Gothic" w:hAnsi="Century Gothic" w:cs="Century Gothic"/>
                <w:bCs/>
                <w:sz w:val="22"/>
                <w:szCs w:val="22"/>
              </w:rPr>
              <w:t xml:space="preserve">Location: </w:t>
            </w:r>
            <w:r w:rsidR="008252FA" w:rsidRPr="0085756A">
              <w:rPr>
                <w:rStyle w:val="span"/>
                <w:rFonts w:ascii="Century Gothic" w:eastAsia="Century Gothic" w:hAnsi="Century Gothic" w:cs="Century Gothic"/>
                <w:bCs/>
                <w:sz w:val="22"/>
                <w:szCs w:val="22"/>
              </w:rPr>
              <w:t>Chicago</w:t>
            </w:r>
            <w:r w:rsidR="00C33FC6" w:rsidRPr="0085756A">
              <w:rPr>
                <w:rStyle w:val="span"/>
                <w:rFonts w:ascii="Century Gothic" w:eastAsia="Century Gothic" w:hAnsi="Century Gothic" w:cs="Century Gothic"/>
                <w:bCs/>
                <w:sz w:val="22"/>
                <w:szCs w:val="22"/>
              </w:rPr>
              <w:t xml:space="preserve">, </w:t>
            </w:r>
            <w:r w:rsidR="008252FA" w:rsidRPr="0085756A">
              <w:rPr>
                <w:rStyle w:val="span"/>
                <w:rFonts w:ascii="Century Gothic" w:eastAsia="Century Gothic" w:hAnsi="Century Gothic" w:cs="Century Gothic"/>
                <w:bCs/>
                <w:sz w:val="22"/>
                <w:szCs w:val="22"/>
              </w:rPr>
              <w:t>IL</w:t>
            </w:r>
          </w:p>
          <w:p w14:paraId="5C01FBB6" w14:textId="5BDC3E53" w:rsidR="001B10F0" w:rsidRDefault="00E550EE"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1B10F0">
              <w:rPr>
                <w:rFonts w:ascii="Open Sans" w:hAnsi="Open Sans" w:cs="Open Sans"/>
                <w:sz w:val="21"/>
                <w:szCs w:val="21"/>
              </w:rPr>
              <w:t xml:space="preserve">Performed as a </w:t>
            </w:r>
            <w:r w:rsidR="00213AC4" w:rsidRPr="00213AC4">
              <w:rPr>
                <w:rFonts w:ascii="Open Sans" w:hAnsi="Open Sans" w:cs="Open Sans"/>
                <w:sz w:val="21"/>
                <w:szCs w:val="21"/>
              </w:rPr>
              <w:t>technical lead</w:t>
            </w:r>
            <w:r w:rsidR="00213AC4">
              <w:rPr>
                <w:rFonts w:ascii="Open Sans" w:hAnsi="Open Sans" w:cs="Open Sans"/>
                <w:sz w:val="21"/>
                <w:szCs w:val="21"/>
              </w:rPr>
              <w:t xml:space="preserve"> for UI </w:t>
            </w:r>
            <w:r w:rsidR="00ED3D47" w:rsidRPr="001B10F0">
              <w:rPr>
                <w:rFonts w:ascii="Open Sans" w:hAnsi="Open Sans" w:cs="Open Sans"/>
                <w:sz w:val="21"/>
                <w:szCs w:val="21"/>
              </w:rPr>
              <w:t xml:space="preserve">with </w:t>
            </w:r>
            <w:r w:rsidRPr="001B10F0">
              <w:rPr>
                <w:rFonts w:ascii="Open Sans" w:hAnsi="Open Sans" w:cs="Open Sans"/>
                <w:sz w:val="21"/>
                <w:szCs w:val="21"/>
              </w:rPr>
              <w:t xml:space="preserve">responsibility </w:t>
            </w:r>
            <w:r w:rsidR="00ED3D47" w:rsidRPr="001B10F0">
              <w:rPr>
                <w:rFonts w:ascii="Open Sans" w:hAnsi="Open Sans" w:cs="Open Sans"/>
                <w:sz w:val="21"/>
                <w:szCs w:val="21"/>
              </w:rPr>
              <w:t>of</w:t>
            </w:r>
            <w:r w:rsidRPr="001B10F0">
              <w:rPr>
                <w:rFonts w:ascii="Open Sans" w:hAnsi="Open Sans" w:cs="Open Sans"/>
                <w:sz w:val="21"/>
                <w:szCs w:val="21"/>
              </w:rPr>
              <w:t xml:space="preserve"> deliver</w:t>
            </w:r>
            <w:r w:rsidR="00ED3D47" w:rsidRPr="001B10F0">
              <w:rPr>
                <w:rFonts w:ascii="Open Sans" w:hAnsi="Open Sans" w:cs="Open Sans"/>
                <w:sz w:val="21"/>
                <w:szCs w:val="21"/>
              </w:rPr>
              <w:t>ing</w:t>
            </w:r>
            <w:r w:rsidRPr="001B10F0">
              <w:rPr>
                <w:rFonts w:ascii="Open Sans" w:hAnsi="Open Sans" w:cs="Open Sans"/>
                <w:sz w:val="21"/>
                <w:szCs w:val="21"/>
              </w:rPr>
              <w:t xml:space="preserve"> of </w:t>
            </w:r>
            <w:r w:rsidR="009317EA" w:rsidRPr="001B10F0">
              <w:rPr>
                <w:rFonts w:ascii="Open Sans" w:hAnsi="Open Sans" w:cs="Open Sans"/>
                <w:sz w:val="21"/>
                <w:szCs w:val="21"/>
              </w:rPr>
              <w:t>2</w:t>
            </w:r>
            <w:r w:rsidR="00ED3D47" w:rsidRPr="001B10F0">
              <w:rPr>
                <w:rFonts w:ascii="Open Sans" w:hAnsi="Open Sans" w:cs="Open Sans"/>
                <w:sz w:val="21"/>
                <w:szCs w:val="21"/>
              </w:rPr>
              <w:t xml:space="preserve"> </w:t>
            </w:r>
            <w:r w:rsidRPr="001B10F0">
              <w:rPr>
                <w:rFonts w:ascii="Open Sans" w:hAnsi="Open Sans" w:cs="Open Sans"/>
                <w:sz w:val="21"/>
                <w:szCs w:val="21"/>
              </w:rPr>
              <w:t>development</w:t>
            </w:r>
            <w:r w:rsidR="00ED3D47" w:rsidRPr="001B10F0">
              <w:rPr>
                <w:rFonts w:ascii="Open Sans" w:hAnsi="Open Sans" w:cs="Open Sans"/>
                <w:sz w:val="21"/>
                <w:szCs w:val="21"/>
              </w:rPr>
              <w:t xml:space="preserve"> projects so far including mentoring junior developers and helping them on development activities.</w:t>
            </w:r>
          </w:p>
          <w:p w14:paraId="2B4FE6FF" w14:textId="12FC5863" w:rsidR="00421C59" w:rsidRDefault="00421C59"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421C59">
              <w:rPr>
                <w:rFonts w:ascii="Open Sans" w:hAnsi="Open Sans" w:cs="Open Sans"/>
                <w:sz w:val="21"/>
                <w:szCs w:val="21"/>
              </w:rPr>
              <w:t xml:space="preserve">Designed, built, and deployed micro service applications utilizing almost all of the </w:t>
            </w:r>
            <w:proofErr w:type="gramStart"/>
            <w:r w:rsidRPr="00421C59">
              <w:rPr>
                <w:rFonts w:ascii="Open Sans" w:hAnsi="Open Sans" w:cs="Open Sans"/>
                <w:sz w:val="21"/>
                <w:szCs w:val="21"/>
              </w:rPr>
              <w:t>AWS</w:t>
            </w:r>
            <w:proofErr w:type="gramEnd"/>
            <w:r w:rsidRPr="00421C59">
              <w:rPr>
                <w:rFonts w:ascii="Open Sans" w:hAnsi="Open Sans" w:cs="Open Sans"/>
                <w:sz w:val="21"/>
                <w:szCs w:val="21"/>
              </w:rPr>
              <w:t xml:space="preserve"> stack (Including EC2, ECS, R53, S3, RDS, DynamoDB, SQS, IAM, SNS, </w:t>
            </w:r>
            <w:proofErr w:type="spellStart"/>
            <w:r w:rsidRPr="00421C59">
              <w:rPr>
                <w:rFonts w:ascii="Open Sans" w:hAnsi="Open Sans" w:cs="Open Sans"/>
                <w:sz w:val="21"/>
                <w:szCs w:val="21"/>
              </w:rPr>
              <w:t>Cloudfront</w:t>
            </w:r>
            <w:proofErr w:type="spellEnd"/>
            <w:r w:rsidRPr="00421C59">
              <w:rPr>
                <w:rFonts w:ascii="Open Sans" w:hAnsi="Open Sans" w:cs="Open Sans"/>
                <w:sz w:val="21"/>
                <w:szCs w:val="21"/>
              </w:rPr>
              <w:t xml:space="preserve">, </w:t>
            </w:r>
            <w:proofErr w:type="spellStart"/>
            <w:r w:rsidRPr="00421C59">
              <w:rPr>
                <w:rFonts w:ascii="Open Sans" w:hAnsi="Open Sans" w:cs="Open Sans"/>
                <w:sz w:val="21"/>
                <w:szCs w:val="21"/>
              </w:rPr>
              <w:t>Cloudwatch</w:t>
            </w:r>
            <w:proofErr w:type="spellEnd"/>
            <w:r w:rsidRPr="00421C59">
              <w:rPr>
                <w:rFonts w:ascii="Open Sans" w:hAnsi="Open Sans" w:cs="Open Sans"/>
                <w:sz w:val="21"/>
                <w:szCs w:val="21"/>
              </w:rPr>
              <w:t>, ELB’s), focusing on security, high-availability, fault tolerance, and auto-scaling.</w:t>
            </w:r>
          </w:p>
          <w:p w14:paraId="75D77E24" w14:textId="0A01A087" w:rsidR="00C03301" w:rsidRPr="00C03301" w:rsidRDefault="00C03301" w:rsidP="00916DC9">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C03301">
              <w:rPr>
                <w:rFonts w:ascii="Open Sans" w:hAnsi="Open Sans" w:cs="Open Sans"/>
                <w:sz w:val="21"/>
                <w:szCs w:val="21"/>
              </w:rPr>
              <w:t xml:space="preserve">Automated all aspects of the AWS infrastructure provisioning for a Highly Available, durable and HIPPA compliant architecture deployed across three global regions. </w:t>
            </w:r>
          </w:p>
          <w:p w14:paraId="6668CCD8" w14:textId="77777777" w:rsidR="00F41769" w:rsidRDefault="001B10F0"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F41769">
              <w:rPr>
                <w:rFonts w:ascii="Open Sans" w:hAnsi="Open Sans" w:cs="Open Sans"/>
                <w:sz w:val="21"/>
                <w:szCs w:val="21"/>
              </w:rPr>
              <w:t>Developed &amp; Published reusable UI library building on top of Material UI elements for the enterprise which can be consumed by various development projects within the company.</w:t>
            </w:r>
          </w:p>
          <w:p w14:paraId="3894E5B9" w14:textId="3C16AEBB" w:rsidR="00F41769" w:rsidRPr="00F41769" w:rsidRDefault="00F41769"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F41769">
              <w:rPr>
                <w:rFonts w:ascii="Open Sans" w:hAnsi="Open Sans" w:cs="Open Sans"/>
                <w:sz w:val="21"/>
                <w:szCs w:val="21"/>
              </w:rPr>
              <w:t xml:space="preserve">Regularly Interacted with the Product owner and Business Analysts to discuss and understand the business </w:t>
            </w:r>
            <w:r>
              <w:rPr>
                <w:rFonts w:ascii="Open Sans" w:hAnsi="Open Sans" w:cs="Open Sans"/>
                <w:sz w:val="21"/>
                <w:szCs w:val="21"/>
              </w:rPr>
              <w:t>need</w:t>
            </w:r>
            <w:r w:rsidRPr="00F41769">
              <w:rPr>
                <w:rFonts w:ascii="Open Sans" w:hAnsi="Open Sans" w:cs="Open Sans"/>
                <w:sz w:val="21"/>
                <w:szCs w:val="21"/>
              </w:rPr>
              <w:t xml:space="preserve"> and flow of the application.</w:t>
            </w:r>
          </w:p>
          <w:p w14:paraId="67FB961D" w14:textId="6D07CF63" w:rsidR="001B10F0" w:rsidRDefault="001B10F0"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Developed single page applications using React Redux architecture</w:t>
            </w:r>
            <w:r w:rsidR="0055426B">
              <w:rPr>
                <w:rFonts w:ascii="Open Sans" w:hAnsi="Open Sans" w:cs="Open Sans"/>
                <w:sz w:val="21"/>
                <w:szCs w:val="21"/>
              </w:rPr>
              <w:t xml:space="preserve"> as well as React App Context</w:t>
            </w:r>
            <w:r>
              <w:rPr>
                <w:rFonts w:ascii="Open Sans" w:hAnsi="Open Sans" w:cs="Open Sans"/>
                <w:sz w:val="21"/>
                <w:szCs w:val="21"/>
              </w:rPr>
              <w:t>, ES6, web pack.</w:t>
            </w:r>
          </w:p>
          <w:p w14:paraId="6C996E56" w14:textId="20062CF8" w:rsidR="001B10F0" w:rsidRPr="001B10F0" w:rsidRDefault="001B10F0" w:rsidP="00C03301">
            <w:pPr>
              <w:numPr>
                <w:ilvl w:val="0"/>
                <w:numId w:val="1"/>
              </w:numPr>
              <w:pBdr>
                <w:left w:val="none" w:sz="0" w:space="3" w:color="auto"/>
              </w:pBdr>
              <w:shd w:val="clear" w:color="auto" w:fill="FFFFFF"/>
              <w:spacing w:before="100" w:beforeAutospacing="1" w:after="100" w:afterAutospacing="1"/>
              <w:rPr>
                <w:rFonts w:ascii="Open Sans" w:hAnsi="Open Sans" w:cs="Open Sans"/>
                <w:sz w:val="21"/>
                <w:szCs w:val="21"/>
              </w:rPr>
            </w:pPr>
            <w:r w:rsidRPr="001B10F0">
              <w:rPr>
                <w:rFonts w:ascii="Open Sans" w:hAnsi="Open Sans" w:cs="Open Sans"/>
                <w:sz w:val="21"/>
                <w:szCs w:val="21"/>
              </w:rPr>
              <w:t>Worked with an agile team to help put together two-week sprints for estimations and difficulty of development.</w:t>
            </w:r>
          </w:p>
          <w:p w14:paraId="7B3A2398" w14:textId="5FF1C0FE" w:rsidR="00ED3D47"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Developed various screens for the front end using React</w:t>
            </w:r>
            <w:r w:rsidR="00506876">
              <w:rPr>
                <w:rFonts w:ascii="Open Sans" w:hAnsi="Open Sans" w:cs="Open Sans"/>
                <w:sz w:val="21"/>
                <w:szCs w:val="21"/>
              </w:rPr>
              <w:t xml:space="preserve"> </w:t>
            </w:r>
            <w:r>
              <w:rPr>
                <w:rFonts w:ascii="Open Sans" w:hAnsi="Open Sans" w:cs="Open Sans"/>
                <w:sz w:val="21"/>
                <w:szCs w:val="21"/>
              </w:rPr>
              <w:t>JS and used various predefined components from NPM (Node Package Manager). </w:t>
            </w:r>
          </w:p>
          <w:p w14:paraId="0D62723F" w14:textId="77777777" w:rsidR="00C83729"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sidRPr="00C83729">
              <w:rPr>
                <w:rFonts w:ascii="Open Sans" w:hAnsi="Open Sans" w:cs="Open Sans"/>
                <w:sz w:val="21"/>
                <w:szCs w:val="21"/>
              </w:rPr>
              <w:t xml:space="preserve">Worked heavily on CSS3 and </w:t>
            </w:r>
            <w:r w:rsidR="00FF3C96" w:rsidRPr="00C83729">
              <w:rPr>
                <w:rFonts w:ascii="Open Sans" w:hAnsi="Open Sans" w:cs="Open Sans"/>
                <w:sz w:val="21"/>
                <w:szCs w:val="21"/>
              </w:rPr>
              <w:t>SASS</w:t>
            </w:r>
            <w:r w:rsidRPr="00C83729">
              <w:rPr>
                <w:rFonts w:ascii="Open Sans" w:hAnsi="Open Sans" w:cs="Open Sans"/>
                <w:sz w:val="21"/>
                <w:szCs w:val="21"/>
              </w:rPr>
              <w:t xml:space="preserve"> layout for DOM manipulation.</w:t>
            </w:r>
          </w:p>
          <w:p w14:paraId="5D48AB01" w14:textId="14C5818D" w:rsidR="00C83729" w:rsidRDefault="00C83729" w:rsidP="00C03301">
            <w:pPr>
              <w:numPr>
                <w:ilvl w:val="0"/>
                <w:numId w:val="1"/>
              </w:numPr>
              <w:shd w:val="clear" w:color="auto" w:fill="FFFFFF"/>
              <w:spacing w:before="100" w:beforeAutospacing="1" w:after="100" w:afterAutospacing="1"/>
              <w:rPr>
                <w:rFonts w:ascii="Open Sans" w:hAnsi="Open Sans" w:cs="Open Sans"/>
                <w:sz w:val="21"/>
                <w:szCs w:val="21"/>
              </w:rPr>
            </w:pPr>
            <w:r w:rsidRPr="00C83729">
              <w:rPr>
                <w:rFonts w:ascii="Open Sans" w:hAnsi="Open Sans" w:cs="Open Sans"/>
                <w:sz w:val="21"/>
                <w:szCs w:val="21"/>
              </w:rPr>
              <w:t>Developed integration tests for entire applications running all CRUD endpoints and specific business logic endpoints for API integrity.</w:t>
            </w:r>
          </w:p>
          <w:p w14:paraId="7EBD1A46" w14:textId="27E59F31" w:rsidR="00E27BD9" w:rsidRDefault="00B76D70"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Has worked with Node.JS for writing code in the server side – Rest API and creating scalable network applications</w:t>
            </w:r>
            <w:r w:rsidR="00ED3D47" w:rsidRPr="00E27BD9">
              <w:rPr>
                <w:rFonts w:ascii="Open Sans" w:hAnsi="Open Sans" w:cs="Open Sans"/>
                <w:sz w:val="21"/>
                <w:szCs w:val="21"/>
              </w:rPr>
              <w:t xml:space="preserve"> and extensively tested</w:t>
            </w:r>
            <w:r>
              <w:rPr>
                <w:rFonts w:ascii="Open Sans" w:hAnsi="Open Sans" w:cs="Open Sans"/>
                <w:sz w:val="21"/>
                <w:szCs w:val="21"/>
              </w:rPr>
              <w:t xml:space="preserve"> it through</w:t>
            </w:r>
            <w:r w:rsidR="00ED3D47" w:rsidRPr="00E27BD9">
              <w:rPr>
                <w:rFonts w:ascii="Open Sans" w:hAnsi="Open Sans" w:cs="Open Sans"/>
                <w:sz w:val="21"/>
                <w:szCs w:val="21"/>
              </w:rPr>
              <w:t xml:space="preserve"> POSTMAN</w:t>
            </w:r>
            <w:r>
              <w:rPr>
                <w:rFonts w:ascii="Open Sans" w:hAnsi="Open Sans" w:cs="Open Sans"/>
                <w:sz w:val="21"/>
                <w:szCs w:val="21"/>
              </w:rPr>
              <w:t xml:space="preserve"> automation</w:t>
            </w:r>
            <w:r w:rsidR="00ED3D47" w:rsidRPr="00E27BD9">
              <w:rPr>
                <w:rFonts w:ascii="Open Sans" w:hAnsi="Open Sans" w:cs="Open Sans"/>
                <w:sz w:val="21"/>
                <w:szCs w:val="21"/>
              </w:rPr>
              <w:t>. </w:t>
            </w:r>
          </w:p>
          <w:p w14:paraId="36C5AEC0" w14:textId="77777777" w:rsidR="0055426B" w:rsidRDefault="00E27BD9" w:rsidP="00C03301">
            <w:pPr>
              <w:numPr>
                <w:ilvl w:val="0"/>
                <w:numId w:val="1"/>
              </w:numPr>
              <w:shd w:val="clear" w:color="auto" w:fill="FFFFFF"/>
              <w:spacing w:before="100" w:beforeAutospacing="1" w:after="100" w:afterAutospacing="1"/>
              <w:rPr>
                <w:rFonts w:ascii="Open Sans" w:hAnsi="Open Sans" w:cs="Open Sans"/>
                <w:sz w:val="21"/>
                <w:szCs w:val="21"/>
              </w:rPr>
            </w:pPr>
            <w:r w:rsidRPr="0055426B">
              <w:rPr>
                <w:rFonts w:ascii="Open Sans" w:hAnsi="Open Sans" w:cs="Open Sans"/>
                <w:sz w:val="21"/>
                <w:szCs w:val="21"/>
              </w:rPr>
              <w:t>Built custom hooks for debouncing and fetching from multiple databases at one time.</w:t>
            </w:r>
          </w:p>
          <w:p w14:paraId="63553E2D" w14:textId="7F8492F6" w:rsidR="0055426B" w:rsidRPr="0055426B" w:rsidRDefault="0055426B"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T</w:t>
            </w:r>
            <w:r w:rsidRPr="0055426B">
              <w:rPr>
                <w:rFonts w:ascii="Open Sans" w:hAnsi="Open Sans" w:cs="Open Sans"/>
                <w:sz w:val="21"/>
                <w:szCs w:val="21"/>
              </w:rPr>
              <w:t xml:space="preserve">esting </w:t>
            </w:r>
            <w:r>
              <w:rPr>
                <w:rFonts w:ascii="Open Sans" w:hAnsi="Open Sans" w:cs="Open Sans"/>
                <w:sz w:val="21"/>
                <w:szCs w:val="21"/>
              </w:rPr>
              <w:t>the</w:t>
            </w:r>
            <w:r w:rsidRPr="0055426B">
              <w:rPr>
                <w:rFonts w:ascii="Open Sans" w:hAnsi="Open Sans" w:cs="Open Sans"/>
                <w:sz w:val="21"/>
                <w:szCs w:val="21"/>
              </w:rPr>
              <w:t xml:space="preserve"> applications in multiple lower-level environments for cyber security protection, non-sensitive data manipulation and admin privileges spoofing.</w:t>
            </w:r>
          </w:p>
          <w:p w14:paraId="07CD310C" w14:textId="45579076" w:rsidR="00ED3D47"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 xml:space="preserve">Worked with modules like MongoDB and mongoose for database persistence using Node.js to interact with mongo </w:t>
            </w:r>
            <w:r w:rsidR="000F744C">
              <w:rPr>
                <w:rFonts w:ascii="Open Sans" w:hAnsi="Open Sans" w:cs="Open Sans"/>
                <w:sz w:val="21"/>
                <w:szCs w:val="21"/>
              </w:rPr>
              <w:t>D</w:t>
            </w:r>
            <w:r>
              <w:rPr>
                <w:rFonts w:ascii="Open Sans" w:hAnsi="Open Sans" w:cs="Open Sans"/>
                <w:sz w:val="21"/>
                <w:szCs w:val="21"/>
              </w:rPr>
              <w:t>B. </w:t>
            </w:r>
          </w:p>
          <w:p w14:paraId="64B8A139" w14:textId="525C68B9" w:rsidR="00ED3D47"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Implemented services, controllers, directives, factory functions to properly consume API on the front end and send back data in JSON format to the back end by capturing in the UI </w:t>
            </w:r>
          </w:p>
          <w:p w14:paraId="23740932" w14:textId="77777777" w:rsidR="00EF1550" w:rsidRDefault="00ED3D47" w:rsidP="00C03301">
            <w:pPr>
              <w:numPr>
                <w:ilvl w:val="0"/>
                <w:numId w:val="1"/>
              </w:numPr>
              <w:shd w:val="clear" w:color="auto" w:fill="FFFFFF"/>
              <w:spacing w:before="100" w:beforeAutospacing="1" w:after="100" w:afterAutospacing="1"/>
              <w:rPr>
                <w:rFonts w:ascii="Open Sans" w:hAnsi="Open Sans" w:cs="Open Sans"/>
                <w:sz w:val="21"/>
                <w:szCs w:val="21"/>
              </w:rPr>
            </w:pPr>
            <w:r w:rsidRPr="00EF1550">
              <w:rPr>
                <w:rFonts w:ascii="Open Sans" w:hAnsi="Open Sans" w:cs="Open Sans"/>
                <w:sz w:val="21"/>
                <w:szCs w:val="21"/>
              </w:rPr>
              <w:t>Worked with JSON web tokens for authentication and authorization security configurations using Node.js</w:t>
            </w:r>
            <w:r w:rsidR="00EF1550">
              <w:rPr>
                <w:rFonts w:ascii="Open Sans" w:hAnsi="Open Sans" w:cs="Open Sans"/>
                <w:sz w:val="21"/>
                <w:szCs w:val="21"/>
              </w:rPr>
              <w:t>.</w:t>
            </w:r>
          </w:p>
          <w:p w14:paraId="25699D4E" w14:textId="08344439" w:rsidR="00ED3D47" w:rsidRDefault="00EF1550" w:rsidP="00C03301">
            <w:pPr>
              <w:numPr>
                <w:ilvl w:val="0"/>
                <w:numId w:val="1"/>
              </w:numPr>
              <w:shd w:val="clear" w:color="auto" w:fill="FFFFFF"/>
              <w:spacing w:before="100" w:beforeAutospacing="1" w:after="100" w:afterAutospacing="1"/>
              <w:rPr>
                <w:rFonts w:ascii="Open Sans" w:hAnsi="Open Sans" w:cs="Open Sans"/>
                <w:sz w:val="21"/>
                <w:szCs w:val="21"/>
              </w:rPr>
            </w:pPr>
            <w:r w:rsidRPr="00EF1550">
              <w:rPr>
                <w:rFonts w:ascii="Open Sans" w:hAnsi="Open Sans" w:cs="Open Sans"/>
                <w:sz w:val="21"/>
                <w:szCs w:val="21"/>
              </w:rPr>
              <w:t>Provided other day to day activities included unit testing, documentation, fixing defects, root cause analysis, code review, defect resolution, QA support.</w:t>
            </w:r>
          </w:p>
          <w:p w14:paraId="19A40086" w14:textId="77777777" w:rsidR="00B2290D" w:rsidRDefault="00ED3D47" w:rsidP="00C03301">
            <w:pPr>
              <w:numPr>
                <w:ilvl w:val="0"/>
                <w:numId w:val="1"/>
              </w:numPr>
              <w:shd w:val="clear" w:color="auto" w:fill="FFFFFE"/>
              <w:spacing w:before="100" w:beforeAutospacing="1" w:after="100" w:afterAutospacing="1" w:line="300" w:lineRule="atLeast"/>
              <w:rPr>
                <w:rFonts w:ascii="Open Sans" w:hAnsi="Open Sans" w:cs="Open Sans"/>
                <w:sz w:val="21"/>
                <w:szCs w:val="21"/>
              </w:rPr>
            </w:pPr>
            <w:r w:rsidRPr="00B2290D">
              <w:rPr>
                <w:rFonts w:ascii="Open Sans" w:hAnsi="Open Sans" w:cs="Open Sans"/>
                <w:sz w:val="21"/>
                <w:szCs w:val="21"/>
              </w:rPr>
              <w:t>Worked with unit testing of JavaScript applications using Karma, Jasmine.</w:t>
            </w:r>
          </w:p>
          <w:p w14:paraId="2FFA245B" w14:textId="34A52F1B" w:rsidR="00B2290D" w:rsidRDefault="00B2290D" w:rsidP="00C03301">
            <w:pPr>
              <w:numPr>
                <w:ilvl w:val="0"/>
                <w:numId w:val="1"/>
              </w:numPr>
              <w:shd w:val="clear" w:color="auto" w:fill="FFFFFE"/>
              <w:spacing w:before="100" w:beforeAutospacing="1" w:after="100" w:afterAutospacing="1" w:line="300" w:lineRule="atLeast"/>
              <w:rPr>
                <w:rFonts w:ascii="Open Sans" w:hAnsi="Open Sans" w:cs="Open Sans"/>
                <w:sz w:val="21"/>
                <w:szCs w:val="21"/>
              </w:rPr>
            </w:pPr>
            <w:r w:rsidRPr="00B2290D">
              <w:rPr>
                <w:rFonts w:ascii="Open Sans" w:hAnsi="Open Sans" w:cs="Open Sans"/>
                <w:sz w:val="21"/>
                <w:szCs w:val="21"/>
              </w:rPr>
              <w:lastRenderedPageBreak/>
              <w:t xml:space="preserve">Managed source control, version control using </w:t>
            </w:r>
            <w:r>
              <w:rPr>
                <w:rFonts w:ascii="Open Sans" w:hAnsi="Open Sans" w:cs="Open Sans"/>
                <w:sz w:val="21"/>
                <w:szCs w:val="21"/>
              </w:rPr>
              <w:t>GitLab</w:t>
            </w:r>
            <w:r w:rsidRPr="00B2290D">
              <w:rPr>
                <w:rFonts w:ascii="Open Sans" w:hAnsi="Open Sans" w:cs="Open Sans"/>
                <w:sz w:val="21"/>
                <w:szCs w:val="21"/>
              </w:rPr>
              <w:t>, attended team meetings regularly</w:t>
            </w:r>
            <w:r>
              <w:rPr>
                <w:rFonts w:ascii="Open Sans" w:hAnsi="Open Sans" w:cs="Open Sans"/>
                <w:sz w:val="21"/>
                <w:szCs w:val="21"/>
              </w:rPr>
              <w:t>.</w:t>
            </w:r>
          </w:p>
          <w:p w14:paraId="40364717" w14:textId="545ECAF2" w:rsidR="00C33FC6" w:rsidRPr="002076E7" w:rsidRDefault="00B2290D" w:rsidP="00C03301">
            <w:pPr>
              <w:numPr>
                <w:ilvl w:val="0"/>
                <w:numId w:val="1"/>
              </w:numPr>
              <w:shd w:val="clear" w:color="auto" w:fill="FFFFFE"/>
              <w:spacing w:before="100" w:beforeAutospacing="1" w:after="100" w:afterAutospacing="1" w:line="300" w:lineRule="atLeast"/>
              <w:rPr>
                <w:rStyle w:val="divdocumentjobtitle"/>
                <w:rFonts w:ascii="Open Sans" w:hAnsi="Open Sans" w:cs="Open Sans"/>
                <w:sz w:val="21"/>
                <w:szCs w:val="21"/>
              </w:rPr>
            </w:pPr>
            <w:r>
              <w:rPr>
                <w:rFonts w:ascii="Open Sans" w:hAnsi="Open Sans" w:cs="Open Sans"/>
                <w:sz w:val="21"/>
                <w:szCs w:val="21"/>
              </w:rPr>
              <w:t>Conducted multiple sessions to train junior developers on React Development for best practices.</w:t>
            </w:r>
          </w:p>
        </w:tc>
      </w:tr>
      <w:tr w:rsidR="00E75677" w14:paraId="041FCDC2" w14:textId="77777777" w:rsidTr="00E550EE">
        <w:tc>
          <w:tcPr>
            <w:tcW w:w="2313" w:type="dxa"/>
          </w:tcPr>
          <w:p w14:paraId="529B3BF6" w14:textId="4263E716" w:rsidR="00E75677" w:rsidRDefault="00E75677" w:rsidP="00ED2AF0">
            <w:pPr>
              <w:pStyle w:val="spandateswrapperParagraph"/>
              <w:rPr>
                <w:rStyle w:val="spandateswrapper"/>
                <w:rFonts w:ascii="Century Gothic" w:eastAsia="Century Gothic" w:hAnsi="Century Gothic" w:cs="Century Gothic"/>
                <w:sz w:val="4"/>
                <w:szCs w:val="4"/>
              </w:rPr>
            </w:pPr>
          </w:p>
        </w:tc>
        <w:tc>
          <w:tcPr>
            <w:tcW w:w="8558" w:type="dxa"/>
          </w:tcPr>
          <w:p w14:paraId="5B5C6F1F" w14:textId="77777777" w:rsidR="00E75677" w:rsidRDefault="00E75677" w:rsidP="00E75677">
            <w:pPr>
              <w:pStyle w:val="documentulli"/>
              <w:spacing w:line="340" w:lineRule="atLeast"/>
              <w:ind w:left="300"/>
              <w:rPr>
                <w:rStyle w:val="span"/>
                <w:rFonts w:ascii="Century Gothic" w:eastAsia="Century Gothic" w:hAnsi="Century Gothic" w:cs="Century Gothic"/>
                <w:sz w:val="22"/>
                <w:szCs w:val="22"/>
              </w:rPr>
            </w:pPr>
          </w:p>
        </w:tc>
      </w:tr>
      <w:tr w:rsidR="00E75677" w14:paraId="6EFB7519" w14:textId="77777777" w:rsidTr="007978CF">
        <w:tc>
          <w:tcPr>
            <w:tcW w:w="2313" w:type="dxa"/>
            <w:hideMark/>
          </w:tcPr>
          <w:p w14:paraId="5325489E" w14:textId="0ABF2420" w:rsidR="00E75677" w:rsidRDefault="00511EBB" w:rsidP="00ED2AF0">
            <w:pPr>
              <w:pStyle w:val="spandateswrapperParagraph"/>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0</w:t>
            </w:r>
            <w:r w:rsidR="00E550EE">
              <w:rPr>
                <w:rStyle w:val="txtBold"/>
                <w:rFonts w:ascii="Century Gothic" w:eastAsia="Century Gothic" w:hAnsi="Century Gothic" w:cs="Century Gothic"/>
              </w:rPr>
              <w:t>3</w:t>
            </w:r>
            <w:r>
              <w:rPr>
                <w:rStyle w:val="txtBold"/>
                <w:rFonts w:ascii="Century Gothic" w:eastAsia="Century Gothic" w:hAnsi="Century Gothic" w:cs="Century Gothic"/>
              </w:rPr>
              <w:t>/</w:t>
            </w:r>
            <w:r w:rsidR="00E550EE">
              <w:rPr>
                <w:rStyle w:val="txtBold"/>
                <w:rFonts w:ascii="Century Gothic" w:eastAsia="Century Gothic" w:hAnsi="Century Gothic" w:cs="Century Gothic"/>
              </w:rPr>
              <w:t>2014</w:t>
            </w:r>
            <w:r w:rsidR="00E75677">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w:t>
            </w:r>
            <w:r w:rsidR="00E75677">
              <w:rPr>
                <w:rStyle w:val="txtBold"/>
                <w:rFonts w:ascii="Century Gothic" w:eastAsia="Century Gothic" w:hAnsi="Century Gothic" w:cs="Century Gothic"/>
              </w:rPr>
              <w:t xml:space="preserve"> </w:t>
            </w:r>
            <w:r w:rsidR="00E550EE">
              <w:rPr>
                <w:rStyle w:val="txtBold"/>
                <w:rFonts w:ascii="Century Gothic" w:eastAsia="Century Gothic" w:hAnsi="Century Gothic" w:cs="Century Gothic"/>
              </w:rPr>
              <w:t>07</w:t>
            </w:r>
            <w:r>
              <w:rPr>
                <w:rStyle w:val="txtBold"/>
                <w:rFonts w:ascii="Century Gothic" w:eastAsia="Century Gothic" w:hAnsi="Century Gothic" w:cs="Century Gothic"/>
              </w:rPr>
              <w:t>/</w:t>
            </w:r>
            <w:r w:rsidR="00E75677">
              <w:rPr>
                <w:rStyle w:val="txtBold"/>
                <w:rFonts w:ascii="Century Gothic" w:eastAsia="Century Gothic" w:hAnsi="Century Gothic" w:cs="Century Gothic"/>
              </w:rPr>
              <w:t>201</w:t>
            </w:r>
            <w:r w:rsidR="00E550EE">
              <w:rPr>
                <w:rStyle w:val="txtBold"/>
                <w:rFonts w:ascii="Century Gothic" w:eastAsia="Century Gothic" w:hAnsi="Century Gothic" w:cs="Century Gothic"/>
              </w:rPr>
              <w:t>9</w:t>
            </w:r>
          </w:p>
        </w:tc>
        <w:tc>
          <w:tcPr>
            <w:tcW w:w="8558" w:type="dxa"/>
            <w:hideMark/>
          </w:tcPr>
          <w:p w14:paraId="6B147A58" w14:textId="356130AB" w:rsidR="00E75677" w:rsidRDefault="00BE3928" w:rsidP="00817D50">
            <w:pPr>
              <w:pStyle w:val="spandateswrapperParagraph"/>
              <w:rPr>
                <w:rStyle w:val="span"/>
                <w:rFonts w:ascii="Century Gothic" w:eastAsia="Century Gothic" w:hAnsi="Century Gothic" w:cs="Century Gothic"/>
                <w:bCs/>
                <w:i/>
                <w:iCs/>
              </w:rPr>
            </w:pPr>
            <w:r>
              <w:rPr>
                <w:rStyle w:val="divdocumentjobtitle"/>
                <w:rFonts w:ascii="Century Gothic" w:eastAsia="Century Gothic" w:hAnsi="Century Gothic" w:cs="Century Gothic"/>
                <w:b/>
                <w:bCs/>
              </w:rPr>
              <w:t>Full Stack</w:t>
            </w:r>
            <w:r w:rsidR="00817D50">
              <w:rPr>
                <w:rStyle w:val="divdocumentjobtitle"/>
                <w:rFonts w:ascii="Century Gothic" w:eastAsia="Century Gothic" w:hAnsi="Century Gothic" w:cs="Century Gothic"/>
                <w:b/>
                <w:bCs/>
              </w:rPr>
              <w:t xml:space="preserve"> Developer/ React</w:t>
            </w:r>
            <w:r w:rsidR="006F3408">
              <w:rPr>
                <w:rStyle w:val="divdocumentjobtitle"/>
                <w:rFonts w:ascii="Century Gothic" w:eastAsia="Century Gothic" w:hAnsi="Century Gothic" w:cs="Century Gothic"/>
                <w:b/>
                <w:bCs/>
              </w:rPr>
              <w:t xml:space="preserve">, </w:t>
            </w:r>
            <w:r>
              <w:rPr>
                <w:rStyle w:val="divdocumentjobtitle"/>
                <w:rFonts w:ascii="Century Gothic" w:eastAsia="Century Gothic" w:hAnsi="Century Gothic" w:cs="Century Gothic"/>
                <w:b/>
                <w:bCs/>
              </w:rPr>
              <w:t>Node</w:t>
            </w:r>
            <w:r w:rsidR="00817D50">
              <w:rPr>
                <w:rStyle w:val="divdocumentjobtitle"/>
                <w:rFonts w:ascii="Century Gothic" w:eastAsia="Century Gothic" w:hAnsi="Century Gothic" w:cs="Century Gothic"/>
                <w:b/>
                <w:bCs/>
              </w:rPr>
              <w:t xml:space="preserve"> </w:t>
            </w:r>
            <w:r w:rsidR="006F3408">
              <w:rPr>
                <w:rStyle w:val="divdocumentjobtitle"/>
                <w:rFonts w:ascii="Century Gothic" w:eastAsia="Century Gothic" w:hAnsi="Century Gothic" w:cs="Century Gothic"/>
                <w:b/>
                <w:bCs/>
              </w:rPr>
              <w:t xml:space="preserve">&amp; </w:t>
            </w:r>
            <w:r w:rsidR="00740A1B">
              <w:rPr>
                <w:rStyle w:val="divdocumentjobtitle"/>
                <w:rFonts w:ascii="Century Gothic" w:eastAsia="Century Gothic" w:hAnsi="Century Gothic" w:cs="Century Gothic"/>
                <w:b/>
                <w:bCs/>
              </w:rPr>
              <w:t>Spring Boot</w:t>
            </w:r>
            <w:r w:rsidR="00817D50">
              <w:rPr>
                <w:rStyle w:val="divdocumentjobtitle"/>
                <w:rFonts w:ascii="Century Gothic" w:eastAsia="Century Gothic" w:hAnsi="Century Gothic" w:cs="Century Gothic"/>
                <w:b/>
                <w:bCs/>
              </w:rPr>
              <w:t xml:space="preserve"> Developer</w:t>
            </w:r>
          </w:p>
          <w:p w14:paraId="0BA68087" w14:textId="7EDFC035" w:rsidR="00E75677" w:rsidRDefault="00634777" w:rsidP="00ED2AF0">
            <w:pPr>
              <w:pStyle w:val="spanpaddedline"/>
              <w:spacing w:line="340" w:lineRule="atLeast"/>
              <w:rPr>
                <w:rStyle w:val="span"/>
                <w:rFonts w:ascii="Century Gothic" w:eastAsia="Century Gothic" w:hAnsi="Century Gothic" w:cs="Century Gothic"/>
                <w:bCs/>
                <w:i/>
                <w:iCs/>
                <w:sz w:val="22"/>
                <w:szCs w:val="22"/>
              </w:rPr>
            </w:pPr>
            <w:r>
              <w:rPr>
                <w:rStyle w:val="span"/>
                <w:rFonts w:ascii="Century Gothic" w:eastAsia="Century Gothic" w:hAnsi="Century Gothic" w:cs="Century Gothic"/>
                <w:bCs/>
                <w:i/>
                <w:iCs/>
                <w:sz w:val="22"/>
                <w:szCs w:val="22"/>
              </w:rPr>
              <w:t xml:space="preserve">Location: </w:t>
            </w:r>
            <w:r w:rsidR="00817D50">
              <w:rPr>
                <w:rStyle w:val="span"/>
                <w:rFonts w:ascii="Century Gothic" w:eastAsia="Century Gothic" w:hAnsi="Century Gothic" w:cs="Century Gothic"/>
                <w:bCs/>
                <w:i/>
                <w:iCs/>
                <w:sz w:val="22"/>
                <w:szCs w:val="22"/>
              </w:rPr>
              <w:t xml:space="preserve"> </w:t>
            </w:r>
            <w:r w:rsidR="00817D50" w:rsidRPr="00E75677">
              <w:rPr>
                <w:rStyle w:val="span"/>
                <w:rFonts w:ascii="Century Gothic" w:eastAsia="Century Gothic" w:hAnsi="Century Gothic" w:cs="Century Gothic"/>
                <w:bCs/>
                <w:i/>
                <w:iCs/>
                <w:sz w:val="22"/>
                <w:szCs w:val="22"/>
              </w:rPr>
              <w:t>Chesterfield, MO</w:t>
            </w:r>
          </w:p>
          <w:p w14:paraId="5B83C687"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Web designing &amp; development using HTML5, CSS3, JavaScript, React JS and redux.</w:t>
            </w:r>
          </w:p>
          <w:p w14:paraId="696416A9" w14:textId="5488BAA3"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Developed React JS pages, Web services calls and AJAX calls for the application</w:t>
            </w:r>
          </w:p>
          <w:p w14:paraId="1C6CE1D3" w14:textId="151D4215" w:rsidR="00254949" w:rsidRPr="00254949" w:rsidRDefault="00254949" w:rsidP="00915902">
            <w:pPr>
              <w:numPr>
                <w:ilvl w:val="0"/>
                <w:numId w:val="1"/>
              </w:numPr>
              <w:pBdr>
                <w:left w:val="none" w:sz="0" w:space="3" w:color="auto"/>
              </w:pBdr>
              <w:shd w:val="clear" w:color="auto" w:fill="FFFFFE"/>
              <w:spacing w:before="100" w:beforeAutospacing="1" w:after="100" w:afterAutospacing="1" w:line="300" w:lineRule="atLeast"/>
              <w:rPr>
                <w:rFonts w:ascii="Open Sans" w:hAnsi="Open Sans" w:cs="Open Sans"/>
                <w:sz w:val="21"/>
                <w:szCs w:val="21"/>
              </w:rPr>
            </w:pPr>
            <w:r w:rsidRPr="00254949">
              <w:rPr>
                <w:rFonts w:ascii="Open Sans" w:hAnsi="Open Sans" w:cs="Open Sans"/>
                <w:sz w:val="21"/>
                <w:szCs w:val="21"/>
              </w:rPr>
              <w:t>Served as point of contact for</w:t>
            </w:r>
            <w:r w:rsidR="00281472">
              <w:rPr>
                <w:rFonts w:ascii="Open Sans" w:hAnsi="Open Sans" w:cs="Open Sans"/>
                <w:sz w:val="21"/>
                <w:szCs w:val="21"/>
              </w:rPr>
              <w:t xml:space="preserve"> multiple insurance carriers</w:t>
            </w:r>
            <w:r w:rsidRPr="00254949">
              <w:rPr>
                <w:rFonts w:ascii="Open Sans" w:hAnsi="Open Sans" w:cs="Open Sans"/>
                <w:sz w:val="21"/>
                <w:szCs w:val="21"/>
              </w:rPr>
              <w:t xml:space="preserve"> regarding </w:t>
            </w:r>
            <w:r w:rsidR="00281472">
              <w:rPr>
                <w:rFonts w:ascii="Open Sans" w:hAnsi="Open Sans" w:cs="Open Sans"/>
                <w:sz w:val="21"/>
                <w:szCs w:val="21"/>
              </w:rPr>
              <w:t xml:space="preserve">implementation, </w:t>
            </w:r>
            <w:r w:rsidRPr="00254949">
              <w:rPr>
                <w:rFonts w:ascii="Open Sans" w:hAnsi="Open Sans" w:cs="Open Sans"/>
                <w:sz w:val="21"/>
                <w:szCs w:val="21"/>
              </w:rPr>
              <w:t>follow-up</w:t>
            </w:r>
            <w:r w:rsidR="00281472">
              <w:rPr>
                <w:rFonts w:ascii="Open Sans" w:hAnsi="Open Sans" w:cs="Open Sans"/>
                <w:sz w:val="21"/>
                <w:szCs w:val="21"/>
              </w:rPr>
              <w:t>s</w:t>
            </w:r>
            <w:r w:rsidRPr="00254949">
              <w:rPr>
                <w:rFonts w:ascii="Open Sans" w:hAnsi="Open Sans" w:cs="Open Sans"/>
                <w:sz w:val="21"/>
                <w:szCs w:val="21"/>
              </w:rPr>
              <w:t xml:space="preserve">, </w:t>
            </w:r>
            <w:r w:rsidR="00281472">
              <w:rPr>
                <w:rFonts w:ascii="Open Sans" w:hAnsi="Open Sans" w:cs="Open Sans"/>
                <w:sz w:val="21"/>
                <w:szCs w:val="21"/>
              </w:rPr>
              <w:t>troubleshooting</w:t>
            </w:r>
            <w:r w:rsidRPr="00254949">
              <w:rPr>
                <w:rFonts w:ascii="Open Sans" w:hAnsi="Open Sans" w:cs="Open Sans"/>
                <w:sz w:val="21"/>
                <w:szCs w:val="21"/>
              </w:rPr>
              <w:t xml:space="preserve"> and response to </w:t>
            </w:r>
            <w:r w:rsidR="00281472">
              <w:rPr>
                <w:rFonts w:ascii="Open Sans" w:hAnsi="Open Sans" w:cs="Open Sans"/>
                <w:sz w:val="21"/>
                <w:szCs w:val="21"/>
              </w:rPr>
              <w:t xml:space="preserve">carrier </w:t>
            </w:r>
            <w:r w:rsidRPr="00254949">
              <w:rPr>
                <w:rFonts w:ascii="Open Sans" w:hAnsi="Open Sans" w:cs="Open Sans"/>
                <w:sz w:val="21"/>
                <w:szCs w:val="21"/>
              </w:rPr>
              <w:t>qu</w:t>
            </w:r>
            <w:r w:rsidR="00281472">
              <w:rPr>
                <w:rFonts w:ascii="Open Sans" w:hAnsi="Open Sans" w:cs="Open Sans"/>
                <w:sz w:val="21"/>
                <w:szCs w:val="21"/>
              </w:rPr>
              <w:t>eries</w:t>
            </w:r>
            <w:r w:rsidRPr="00254949">
              <w:rPr>
                <w:rFonts w:ascii="Open Sans" w:hAnsi="Open Sans" w:cs="Open Sans"/>
                <w:sz w:val="21"/>
                <w:szCs w:val="21"/>
              </w:rPr>
              <w:t>.</w:t>
            </w:r>
          </w:p>
          <w:p w14:paraId="3FC647A2"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Used React JS in development of the web application to bind the data/model that is being retrieved from a database through services provided in a controller to the view using scope.</w:t>
            </w:r>
          </w:p>
          <w:p w14:paraId="34B6DD75"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Participating in Agile as well as Kanban Scrum methodologies which involve Daily Stand-up meetings, two-week sprints, Weekly Retrospective meetings and Sprint Demos.</w:t>
            </w:r>
          </w:p>
          <w:p w14:paraId="665A8F8B"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Designing and implementing web-based applications using Java 8, JPA, JSP, Spring MVC, and spring boot, SQL, React and React native.</w:t>
            </w:r>
          </w:p>
          <w:p w14:paraId="3B41B09F"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 xml:space="preserve">Extensively used React </w:t>
            </w:r>
            <w:proofErr w:type="spellStart"/>
            <w:r>
              <w:rPr>
                <w:rFonts w:ascii="Open Sans" w:hAnsi="Open Sans" w:cs="Open Sans"/>
                <w:sz w:val="21"/>
                <w:szCs w:val="21"/>
              </w:rPr>
              <w:t>js</w:t>
            </w:r>
            <w:proofErr w:type="spellEnd"/>
            <w:r>
              <w:rPr>
                <w:rFonts w:ascii="Open Sans" w:hAnsi="Open Sans" w:cs="Open Sans"/>
                <w:sz w:val="21"/>
                <w:szCs w:val="21"/>
              </w:rPr>
              <w:t>, D</w:t>
            </w:r>
            <w:proofErr w:type="gramStart"/>
            <w:r>
              <w:rPr>
                <w:rFonts w:ascii="Open Sans" w:hAnsi="Open Sans" w:cs="Open Sans"/>
                <w:sz w:val="21"/>
                <w:szCs w:val="21"/>
              </w:rPr>
              <w:t>3.Js</w:t>
            </w:r>
            <w:proofErr w:type="gramEnd"/>
            <w:r>
              <w:rPr>
                <w:rFonts w:ascii="Open Sans" w:hAnsi="Open Sans" w:cs="Open Sans"/>
                <w:sz w:val="21"/>
                <w:szCs w:val="21"/>
              </w:rPr>
              <w:t>, under score.js, Node JS and lodash.js for JavaScript object and array manipulations.</w:t>
            </w:r>
          </w:p>
          <w:p w14:paraId="62219788"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Working with Micro services architecture using Spring Boot-based services interacting through a combination of REST and Spring Boot.</w:t>
            </w:r>
          </w:p>
          <w:p w14:paraId="3DBF1918" w14:textId="18295D0F"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Worked on React, angular JS and Node JS framework to develop interactive websites based on</w:t>
            </w:r>
            <w:r w:rsidR="009B09EE">
              <w:rPr>
                <w:rFonts w:ascii="Open Sans" w:hAnsi="Open Sans" w:cs="Open Sans"/>
                <w:sz w:val="21"/>
                <w:szCs w:val="21"/>
              </w:rPr>
              <w:t xml:space="preserve"> business needs</w:t>
            </w:r>
            <w:r>
              <w:rPr>
                <w:rFonts w:ascii="Open Sans" w:hAnsi="Open Sans" w:cs="Open Sans"/>
                <w:sz w:val="21"/>
                <w:szCs w:val="21"/>
              </w:rPr>
              <w:t>.</w:t>
            </w:r>
          </w:p>
          <w:p w14:paraId="1B8ACA8A" w14:textId="59CD0B49" w:rsidR="00254949" w:rsidRDefault="00254949" w:rsidP="001341B5">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Implementing Java 8 features like Streams, Parallel Streams and Lambda expressions for effective sorting mechanisms.</w:t>
            </w:r>
          </w:p>
          <w:p w14:paraId="3688C927"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Implemented various screens for the front end using React.js and used various predefined components from NPM (Node Package Manager) and redux library.</w:t>
            </w:r>
          </w:p>
          <w:p w14:paraId="3899BFC6"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Designed and documented REST/HTTP APIs, including JSON data formats and API versioning strategy.</w:t>
            </w:r>
          </w:p>
          <w:p w14:paraId="7D5EEA44"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Working with Maven as a Build tool for deploying the application to different environments using Jenkins.</w:t>
            </w:r>
          </w:p>
          <w:p w14:paraId="3D4E1CA7"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Working with Mockito and Junit for unit testing. Successfully executed Integration and Component tests before deploying it to the environments.</w:t>
            </w:r>
          </w:p>
          <w:p w14:paraId="78AE0682"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Develop various screens for the front end using React JS and used various predefined components from NPM (Node Package Manager) and redux libraries.</w:t>
            </w:r>
          </w:p>
          <w:p w14:paraId="473CB33F"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Implemented HTTP REST API using Node JS and extensively tested RESTful services using POSTMAN.</w:t>
            </w:r>
          </w:p>
          <w:p w14:paraId="7EB541D6"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Implement modules into Node JS to integrate with designs and requirements.</w:t>
            </w:r>
          </w:p>
          <w:p w14:paraId="0AABB9AA"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lastRenderedPageBreak/>
              <w:t>Implemented services, controllers, directives, and factory functions to properly consume API on the front end and send back data in JSON format to the back end by capturing in the UI.</w:t>
            </w:r>
          </w:p>
          <w:p w14:paraId="78FE593D"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Developed user interface by using the React JS, Flux for SPA development.</w:t>
            </w:r>
          </w:p>
          <w:p w14:paraId="50B278FD" w14:textId="702E5CB8"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 xml:space="preserve">Implemented </w:t>
            </w:r>
            <w:r w:rsidR="00517E18">
              <w:rPr>
                <w:rFonts w:ascii="Open Sans" w:hAnsi="Open Sans" w:cs="Open Sans"/>
                <w:sz w:val="21"/>
                <w:szCs w:val="21"/>
              </w:rPr>
              <w:t>client-side</w:t>
            </w:r>
            <w:r>
              <w:rPr>
                <w:rFonts w:ascii="Open Sans" w:hAnsi="Open Sans" w:cs="Open Sans"/>
                <w:sz w:val="21"/>
                <w:szCs w:val="21"/>
              </w:rPr>
              <w:t xml:space="preserve"> Interface using React JS.</w:t>
            </w:r>
          </w:p>
          <w:p w14:paraId="7EC3C1DB"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sidRPr="00254949">
              <w:rPr>
                <w:rFonts w:ascii="Open Sans" w:hAnsi="Open Sans" w:cs="Open Sans"/>
                <w:sz w:val="21"/>
                <w:szCs w:val="21"/>
              </w:rPr>
              <w:t>Worked in using React JS components, Forms, Events, Keys, Router, Animations and Flux concept.</w:t>
            </w:r>
          </w:p>
          <w:p w14:paraId="2B982E2F" w14:textId="2A223E7B" w:rsidR="00254949" w:rsidRP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sidRPr="00254949">
              <w:rPr>
                <w:rFonts w:ascii="Open Sans" w:hAnsi="Open Sans" w:cs="Open Sans"/>
                <w:sz w:val="21"/>
                <w:szCs w:val="21"/>
              </w:rPr>
              <w:t>Build React components and stand-alone functions to be added to any future pages.</w:t>
            </w:r>
          </w:p>
          <w:p w14:paraId="08308530" w14:textId="77777777" w:rsidR="00254949" w:rsidRDefault="00254949" w:rsidP="00254949">
            <w:pPr>
              <w:numPr>
                <w:ilvl w:val="0"/>
                <w:numId w:val="1"/>
              </w:numPr>
              <w:shd w:val="clear" w:color="auto" w:fill="FFFFFE"/>
              <w:spacing w:before="100" w:beforeAutospacing="1" w:after="100" w:afterAutospacing="1" w:line="300" w:lineRule="atLeast"/>
              <w:rPr>
                <w:rFonts w:ascii="Open Sans" w:hAnsi="Open Sans" w:cs="Open Sans"/>
                <w:sz w:val="21"/>
                <w:szCs w:val="21"/>
              </w:rPr>
            </w:pPr>
            <w:r>
              <w:rPr>
                <w:rFonts w:ascii="Open Sans" w:hAnsi="Open Sans" w:cs="Open Sans"/>
                <w:sz w:val="21"/>
                <w:szCs w:val="21"/>
              </w:rPr>
              <w:t>Experienced in React JS and working with React Flux architecture.</w:t>
            </w:r>
          </w:p>
          <w:p w14:paraId="5F44D710" w14:textId="0AAE3FAA" w:rsidR="00977DAF" w:rsidRDefault="00254949" w:rsidP="001341B5">
            <w:pPr>
              <w:numPr>
                <w:ilvl w:val="0"/>
                <w:numId w:val="1"/>
              </w:numPr>
              <w:shd w:val="clear" w:color="auto" w:fill="FFFFFE"/>
              <w:spacing w:before="100" w:beforeAutospacing="1" w:after="100" w:afterAutospacing="1" w:line="300" w:lineRule="atLeast"/>
              <w:rPr>
                <w:rStyle w:val="span"/>
                <w:rFonts w:ascii="Century Gothic" w:eastAsia="Century Gothic" w:hAnsi="Century Gothic" w:cs="Century Gothic"/>
                <w:sz w:val="22"/>
                <w:szCs w:val="22"/>
              </w:rPr>
            </w:pPr>
            <w:r>
              <w:rPr>
                <w:rFonts w:ascii="Open Sans" w:hAnsi="Open Sans" w:cs="Open Sans"/>
                <w:sz w:val="21"/>
                <w:szCs w:val="21"/>
              </w:rPr>
              <w:t>Working with React Router for developing Single Page Applications SPAs.</w:t>
            </w:r>
          </w:p>
        </w:tc>
      </w:tr>
      <w:tr w:rsidR="00E75677" w14:paraId="4573BEF9" w14:textId="77777777" w:rsidTr="007978CF">
        <w:tc>
          <w:tcPr>
            <w:tcW w:w="2313" w:type="dxa"/>
            <w:hideMark/>
          </w:tcPr>
          <w:p w14:paraId="3FC83CB0" w14:textId="04B4BFBD" w:rsidR="00E75677" w:rsidRDefault="00BD6E97" w:rsidP="00ED2AF0">
            <w:pPr>
              <w:pStyle w:val="spandateswrapperParagraph"/>
              <w:rPr>
                <w:rStyle w:val="spandateswrapper"/>
                <w:rFonts w:ascii="Century Gothic" w:eastAsia="Century Gothic" w:hAnsi="Century Gothic" w:cs="Century Gothic"/>
                <w:sz w:val="4"/>
                <w:szCs w:val="4"/>
              </w:rPr>
            </w:pPr>
            <w:r>
              <w:lastRenderedPageBreak/>
              <w:br w:type="page"/>
            </w:r>
            <w:r w:rsidR="000B03D8">
              <w:rPr>
                <w:rStyle w:val="txtBold"/>
                <w:rFonts w:ascii="Century Gothic" w:eastAsia="Century Gothic" w:hAnsi="Century Gothic" w:cs="Century Gothic"/>
              </w:rPr>
              <w:t>09</w:t>
            </w:r>
            <w:r w:rsidR="00511EBB">
              <w:rPr>
                <w:rStyle w:val="txtBold"/>
                <w:rFonts w:ascii="Century Gothic" w:eastAsia="Century Gothic" w:hAnsi="Century Gothic" w:cs="Century Gothic"/>
              </w:rPr>
              <w:t>/</w:t>
            </w:r>
            <w:r w:rsidR="00E75677">
              <w:rPr>
                <w:rStyle w:val="txtBold"/>
                <w:rFonts w:ascii="Century Gothic" w:eastAsia="Century Gothic" w:hAnsi="Century Gothic" w:cs="Century Gothic"/>
              </w:rPr>
              <w:t>20</w:t>
            </w:r>
            <w:r w:rsidR="000B03D8">
              <w:rPr>
                <w:rStyle w:val="txtBold"/>
                <w:rFonts w:ascii="Century Gothic" w:eastAsia="Century Gothic" w:hAnsi="Century Gothic" w:cs="Century Gothic"/>
              </w:rPr>
              <w:t>12</w:t>
            </w:r>
            <w:r w:rsidR="00E75677">
              <w:rPr>
                <w:rStyle w:val="spandateswrapper"/>
                <w:rFonts w:ascii="Century Gothic" w:eastAsia="Century Gothic" w:hAnsi="Century Gothic" w:cs="Century Gothic"/>
              </w:rPr>
              <w:t xml:space="preserve"> </w:t>
            </w:r>
            <w:r w:rsidR="00511EBB">
              <w:rPr>
                <w:rStyle w:val="txtBold"/>
                <w:rFonts w:ascii="Century Gothic" w:eastAsia="Century Gothic" w:hAnsi="Century Gothic" w:cs="Century Gothic"/>
              </w:rPr>
              <w:t>–</w:t>
            </w:r>
            <w:r w:rsidR="00E75677">
              <w:rPr>
                <w:rStyle w:val="txtBold"/>
                <w:rFonts w:ascii="Century Gothic" w:eastAsia="Century Gothic" w:hAnsi="Century Gothic" w:cs="Century Gothic"/>
              </w:rPr>
              <w:t xml:space="preserve"> </w:t>
            </w:r>
            <w:r w:rsidR="00511EBB">
              <w:rPr>
                <w:rStyle w:val="txtBold"/>
                <w:rFonts w:ascii="Century Gothic" w:eastAsia="Century Gothic" w:hAnsi="Century Gothic" w:cs="Century Gothic"/>
              </w:rPr>
              <w:t>0</w:t>
            </w:r>
            <w:r w:rsidR="000B03D8">
              <w:rPr>
                <w:rStyle w:val="txtBold"/>
                <w:rFonts w:ascii="Century Gothic" w:eastAsia="Century Gothic" w:hAnsi="Century Gothic" w:cs="Century Gothic"/>
              </w:rPr>
              <w:t>3</w:t>
            </w:r>
            <w:r w:rsidR="00511EBB">
              <w:rPr>
                <w:rStyle w:val="txtBold"/>
                <w:rFonts w:ascii="Century Gothic" w:eastAsia="Century Gothic" w:hAnsi="Century Gothic" w:cs="Century Gothic"/>
              </w:rPr>
              <w:t>/</w:t>
            </w:r>
            <w:r w:rsidR="00E75677">
              <w:rPr>
                <w:rStyle w:val="txtBold"/>
                <w:rFonts w:ascii="Century Gothic" w:eastAsia="Century Gothic" w:hAnsi="Century Gothic" w:cs="Century Gothic"/>
              </w:rPr>
              <w:t>201</w:t>
            </w:r>
            <w:r w:rsidR="000B03D8">
              <w:rPr>
                <w:rStyle w:val="txtBold"/>
                <w:rFonts w:ascii="Century Gothic" w:eastAsia="Century Gothic" w:hAnsi="Century Gothic" w:cs="Century Gothic"/>
              </w:rPr>
              <w:t>4</w:t>
            </w:r>
          </w:p>
        </w:tc>
        <w:tc>
          <w:tcPr>
            <w:tcW w:w="8558" w:type="dxa"/>
            <w:hideMark/>
          </w:tcPr>
          <w:p w14:paraId="7FCD0878" w14:textId="00591F14" w:rsidR="00E75677" w:rsidRDefault="00763774" w:rsidP="00ED2AF0">
            <w:pPr>
              <w:pStyle w:val="spandateswrapperParagraph"/>
              <w:rPr>
                <w:rStyle w:val="txtBold"/>
                <w:rFonts w:ascii="Century Gothic" w:eastAsia="Century Gothic" w:hAnsi="Century Gothic" w:cs="Century Gothic"/>
              </w:rPr>
            </w:pPr>
            <w:r>
              <w:rPr>
                <w:rStyle w:val="divdocumentjobtitle"/>
                <w:rFonts w:ascii="Century Gothic" w:eastAsia="Century Gothic" w:hAnsi="Century Gothic" w:cs="Century Gothic"/>
                <w:b/>
                <w:bCs/>
              </w:rPr>
              <w:t>Full Stack Develope</w:t>
            </w:r>
            <w:r w:rsidR="00EE3382">
              <w:rPr>
                <w:rStyle w:val="divdocumentjobtitle"/>
                <w:rFonts w:ascii="Century Gothic" w:eastAsia="Century Gothic" w:hAnsi="Century Gothic" w:cs="Century Gothic"/>
                <w:b/>
                <w:bCs/>
              </w:rPr>
              <w:t>r – Sr. Software Engineer</w:t>
            </w:r>
          </w:p>
          <w:p w14:paraId="3F71E556" w14:textId="3AD50D58" w:rsidR="00E75677" w:rsidRDefault="00275C51" w:rsidP="00ED2AF0">
            <w:pPr>
              <w:pStyle w:val="spanpaddedline"/>
              <w:spacing w:line="340" w:lineRule="atLeast"/>
              <w:rPr>
                <w:rStyle w:val="span"/>
                <w:rFonts w:ascii="Century Gothic" w:eastAsia="Century Gothic" w:hAnsi="Century Gothic" w:cs="Century Gothic"/>
                <w:bCs/>
                <w:i/>
                <w:iCs/>
                <w:sz w:val="22"/>
                <w:szCs w:val="22"/>
              </w:rPr>
            </w:pPr>
            <w:proofErr w:type="spellStart"/>
            <w:r>
              <w:rPr>
                <w:rStyle w:val="span"/>
                <w:rFonts w:ascii="Century Gothic" w:eastAsia="Century Gothic" w:hAnsi="Century Gothic" w:cs="Century Gothic"/>
                <w:bCs/>
                <w:i/>
                <w:iCs/>
                <w:sz w:val="22"/>
                <w:szCs w:val="22"/>
              </w:rPr>
              <w:t>Location</w:t>
            </w:r>
            <w:r w:rsidR="00E75677">
              <w:rPr>
                <w:rStyle w:val="span"/>
                <w:rFonts w:ascii="Century Gothic" w:eastAsia="Century Gothic" w:hAnsi="Century Gothic" w:cs="Century Gothic"/>
                <w:bCs/>
                <w:i/>
                <w:iCs/>
                <w:sz w:val="22"/>
                <w:szCs w:val="22"/>
              </w:rPr>
              <w:t>t</w:t>
            </w:r>
            <w:proofErr w:type="spellEnd"/>
            <w:r w:rsidR="00E75677">
              <w:rPr>
                <w:rStyle w:val="span"/>
                <w:rFonts w:ascii="Century Gothic" w:eastAsia="Century Gothic" w:hAnsi="Century Gothic" w:cs="Century Gothic"/>
                <w:bCs/>
                <w:i/>
                <w:iCs/>
                <w:sz w:val="22"/>
                <w:szCs w:val="22"/>
              </w:rPr>
              <w:t>:</w:t>
            </w:r>
            <w:r w:rsidR="000B03D8">
              <w:rPr>
                <w:rStyle w:val="span"/>
                <w:rFonts w:ascii="Century Gothic" w:eastAsia="Century Gothic" w:hAnsi="Century Gothic" w:cs="Century Gothic"/>
                <w:bCs/>
                <w:i/>
                <w:iCs/>
                <w:sz w:val="22"/>
                <w:szCs w:val="22"/>
              </w:rPr>
              <w:t xml:space="preserve"> Bloomington, IL</w:t>
            </w:r>
          </w:p>
          <w:p w14:paraId="55B821BE"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Interacted with business analyst to understand the requirements to ensure correct </w:t>
            </w:r>
            <w:r>
              <w:rPr>
                <w:rStyle w:val="Strong"/>
                <w:rFonts w:ascii="Open Sans" w:hAnsi="Open Sans" w:cs="Open Sans"/>
                <w:color w:val="000000"/>
                <w:sz w:val="21"/>
                <w:szCs w:val="21"/>
              </w:rPr>
              <w:t>UI</w:t>
            </w:r>
            <w:r>
              <w:rPr>
                <w:rFonts w:ascii="Open Sans" w:hAnsi="Open Sans" w:cs="Open Sans"/>
                <w:sz w:val="21"/>
                <w:szCs w:val="21"/>
              </w:rPr>
              <w:t> modules been built to meet business requirements.</w:t>
            </w:r>
          </w:p>
          <w:p w14:paraId="13F361B3" w14:textId="4CFF6249"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Worked in developing dynamic robust </w:t>
            </w:r>
            <w:r>
              <w:rPr>
                <w:rStyle w:val="Strong"/>
                <w:rFonts w:ascii="Open Sans" w:hAnsi="Open Sans" w:cs="Open Sans"/>
                <w:color w:val="000000"/>
                <w:sz w:val="21"/>
                <w:szCs w:val="21"/>
              </w:rPr>
              <w:t>UI</w:t>
            </w:r>
            <w:r>
              <w:rPr>
                <w:rFonts w:ascii="Open Sans" w:hAnsi="Open Sans" w:cs="Open Sans"/>
                <w:sz w:val="21"/>
                <w:szCs w:val="21"/>
              </w:rPr>
              <w:t> screens using </w:t>
            </w:r>
            <w:r>
              <w:rPr>
                <w:rStyle w:val="Strong"/>
                <w:rFonts w:ascii="Open Sans" w:hAnsi="Open Sans" w:cs="Open Sans"/>
                <w:color w:val="000000"/>
                <w:sz w:val="21"/>
                <w:szCs w:val="21"/>
              </w:rPr>
              <w:t xml:space="preserve">CSS, HTML, Angular JS, JavaScript, Bootstrap, </w:t>
            </w:r>
            <w:r>
              <w:rPr>
                <w:rFonts w:ascii="Open Sans" w:hAnsi="Open Sans" w:cs="Open Sans"/>
                <w:sz w:val="21"/>
                <w:szCs w:val="21"/>
              </w:rPr>
              <w:t>and</w:t>
            </w:r>
            <w:r>
              <w:rPr>
                <w:rStyle w:val="Strong"/>
                <w:rFonts w:ascii="Open Sans" w:hAnsi="Open Sans" w:cs="Open Sans"/>
                <w:color w:val="000000"/>
                <w:sz w:val="21"/>
                <w:szCs w:val="21"/>
              </w:rPr>
              <w:t> jQuery.</w:t>
            </w:r>
          </w:p>
          <w:p w14:paraId="7AF7C42D" w14:textId="35E3DDFD"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Developed web pages using </w:t>
            </w:r>
            <w:r>
              <w:rPr>
                <w:rStyle w:val="Strong"/>
                <w:rFonts w:ascii="Open Sans" w:hAnsi="Open Sans" w:cs="Open Sans"/>
                <w:color w:val="000000"/>
                <w:sz w:val="21"/>
                <w:szCs w:val="21"/>
              </w:rPr>
              <w:t>Forms, Components, Layouts, Events, Validations, Trees</w:t>
            </w:r>
            <w:r>
              <w:rPr>
                <w:rFonts w:ascii="Open Sans" w:hAnsi="Open Sans" w:cs="Open Sans"/>
                <w:sz w:val="21"/>
                <w:szCs w:val="21"/>
              </w:rPr>
              <w:t xml:space="preserve">, </w:t>
            </w:r>
            <w:r w:rsidR="00827028">
              <w:rPr>
                <w:rFonts w:ascii="Open Sans" w:hAnsi="Open Sans" w:cs="Open Sans"/>
                <w:sz w:val="21"/>
                <w:szCs w:val="21"/>
              </w:rPr>
              <w:t>Grid’s</w:t>
            </w:r>
            <w:r>
              <w:rPr>
                <w:rFonts w:ascii="Open Sans" w:hAnsi="Open Sans" w:cs="Open Sans"/>
                <w:sz w:val="21"/>
                <w:szCs w:val="21"/>
              </w:rPr>
              <w:t xml:space="preserve"> components.</w:t>
            </w:r>
          </w:p>
          <w:p w14:paraId="0E2DDC60"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Used </w:t>
            </w:r>
            <w:r>
              <w:rPr>
                <w:rStyle w:val="Strong"/>
                <w:rFonts w:ascii="Open Sans" w:hAnsi="Open Sans" w:cs="Open Sans"/>
                <w:color w:val="000000"/>
                <w:sz w:val="21"/>
                <w:szCs w:val="21"/>
              </w:rPr>
              <w:t>MVC</w:t>
            </w:r>
            <w:r>
              <w:rPr>
                <w:rFonts w:ascii="Open Sans" w:hAnsi="Open Sans" w:cs="Open Sans"/>
                <w:sz w:val="21"/>
                <w:szCs w:val="21"/>
              </w:rPr>
              <w:t> architecture of Framework to simplify the code complexity and increase clean code.</w:t>
            </w:r>
          </w:p>
          <w:p w14:paraId="106C0341"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Worked on </w:t>
            </w:r>
            <w:r>
              <w:rPr>
                <w:rStyle w:val="Strong"/>
                <w:rFonts w:ascii="Open Sans" w:hAnsi="Open Sans" w:cs="Open Sans"/>
                <w:color w:val="000000"/>
                <w:sz w:val="21"/>
                <w:szCs w:val="21"/>
              </w:rPr>
              <w:t>CSS</w:t>
            </w:r>
            <w:r>
              <w:rPr>
                <w:rFonts w:ascii="Open Sans" w:hAnsi="Open Sans" w:cs="Open Sans"/>
                <w:sz w:val="21"/>
                <w:szCs w:val="21"/>
              </w:rPr>
              <w:t> preprocessor frameworks (</w:t>
            </w:r>
            <w:r>
              <w:rPr>
                <w:rStyle w:val="Strong"/>
                <w:rFonts w:ascii="Open Sans" w:hAnsi="Open Sans" w:cs="Open Sans"/>
                <w:color w:val="000000"/>
                <w:sz w:val="21"/>
                <w:szCs w:val="21"/>
              </w:rPr>
              <w:t>SASS/LESS</w:t>
            </w:r>
            <w:r>
              <w:rPr>
                <w:rFonts w:ascii="Open Sans" w:hAnsi="Open Sans" w:cs="Open Sans"/>
                <w:sz w:val="21"/>
                <w:szCs w:val="21"/>
              </w:rPr>
              <w:t>).</w:t>
            </w:r>
          </w:p>
          <w:p w14:paraId="1AC586D1" w14:textId="2AD88A8B"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Involved in writing application-level code to interact with APIs, Web Services using </w:t>
            </w:r>
            <w:r>
              <w:rPr>
                <w:rStyle w:val="Strong"/>
                <w:rFonts w:ascii="Open Sans" w:hAnsi="Open Sans" w:cs="Open Sans"/>
                <w:color w:val="000000"/>
                <w:sz w:val="21"/>
                <w:szCs w:val="21"/>
              </w:rPr>
              <w:t>AJAX</w:t>
            </w:r>
            <w:r>
              <w:rPr>
                <w:rFonts w:ascii="Open Sans" w:hAnsi="Open Sans" w:cs="Open Sans"/>
                <w:sz w:val="21"/>
                <w:szCs w:val="21"/>
              </w:rPr>
              <w:t>, </w:t>
            </w:r>
            <w:r>
              <w:rPr>
                <w:rStyle w:val="Strong"/>
                <w:rFonts w:ascii="Open Sans" w:hAnsi="Open Sans" w:cs="Open Sans"/>
                <w:color w:val="000000"/>
                <w:sz w:val="21"/>
                <w:szCs w:val="21"/>
              </w:rPr>
              <w:t>JSON</w:t>
            </w:r>
            <w:r w:rsidR="009F7AC2">
              <w:rPr>
                <w:rStyle w:val="Strong"/>
                <w:rFonts w:ascii="Open Sans" w:hAnsi="Open Sans" w:cs="Open Sans"/>
                <w:color w:val="000000"/>
                <w:sz w:val="21"/>
                <w:szCs w:val="21"/>
              </w:rPr>
              <w:t xml:space="preserve"> </w:t>
            </w:r>
            <w:r>
              <w:rPr>
                <w:rFonts w:ascii="Open Sans" w:hAnsi="Open Sans" w:cs="Open Sans"/>
                <w:sz w:val="21"/>
                <w:szCs w:val="21"/>
              </w:rPr>
              <w:t>and</w:t>
            </w:r>
            <w:r w:rsidR="009F7AC2">
              <w:rPr>
                <w:rFonts w:ascii="Open Sans" w:hAnsi="Open Sans" w:cs="Open Sans"/>
                <w:sz w:val="21"/>
                <w:szCs w:val="21"/>
              </w:rPr>
              <w:t xml:space="preserve"> </w:t>
            </w:r>
            <w:r>
              <w:rPr>
                <w:rStyle w:val="Strong"/>
                <w:rFonts w:ascii="Open Sans" w:hAnsi="Open Sans" w:cs="Open Sans"/>
                <w:color w:val="000000"/>
                <w:sz w:val="21"/>
                <w:szCs w:val="21"/>
              </w:rPr>
              <w:t>XML</w:t>
            </w:r>
            <w:r>
              <w:rPr>
                <w:rFonts w:ascii="Open Sans" w:hAnsi="Open Sans" w:cs="Open Sans"/>
                <w:sz w:val="21"/>
                <w:szCs w:val="21"/>
              </w:rPr>
              <w:t>.</w:t>
            </w:r>
          </w:p>
          <w:p w14:paraId="26D1CE3A"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Interacted with java controllers (</w:t>
            </w:r>
            <w:r>
              <w:rPr>
                <w:rStyle w:val="Strong"/>
                <w:rFonts w:ascii="Open Sans" w:hAnsi="Open Sans" w:cs="Open Sans"/>
                <w:color w:val="000000"/>
                <w:sz w:val="21"/>
                <w:szCs w:val="21"/>
              </w:rPr>
              <w:t>jQuery, Ajax, and JSON</w:t>
            </w:r>
            <w:r>
              <w:rPr>
                <w:rFonts w:ascii="Open Sans" w:hAnsi="Open Sans" w:cs="Open Sans"/>
                <w:sz w:val="21"/>
                <w:szCs w:val="21"/>
              </w:rPr>
              <w:t> to write/read data from back-end systems).</w:t>
            </w:r>
          </w:p>
          <w:p w14:paraId="59E159CA" w14:textId="6EFE4556"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Implemented </w:t>
            </w:r>
            <w:r>
              <w:rPr>
                <w:rStyle w:val="Strong"/>
                <w:rFonts w:ascii="Open Sans" w:hAnsi="Open Sans" w:cs="Open Sans"/>
                <w:color w:val="000000"/>
                <w:sz w:val="21"/>
                <w:szCs w:val="21"/>
              </w:rPr>
              <w:t>Data Grid, Charts, Forms</w:t>
            </w:r>
            <w:r w:rsidR="009F7AC2">
              <w:rPr>
                <w:rStyle w:val="Strong"/>
                <w:rFonts w:ascii="Open Sans" w:hAnsi="Open Sans" w:cs="Open Sans"/>
                <w:color w:val="000000"/>
                <w:sz w:val="21"/>
                <w:szCs w:val="21"/>
              </w:rPr>
              <w:t xml:space="preserve"> </w:t>
            </w:r>
            <w:r>
              <w:rPr>
                <w:rFonts w:ascii="Open Sans" w:hAnsi="Open Sans" w:cs="Open Sans"/>
                <w:sz w:val="21"/>
                <w:szCs w:val="21"/>
              </w:rPr>
              <w:t xml:space="preserve">and </w:t>
            </w:r>
            <w:r>
              <w:rPr>
                <w:rStyle w:val="Strong"/>
                <w:rFonts w:ascii="Open Sans" w:hAnsi="Open Sans" w:cs="Open Sans"/>
                <w:color w:val="000000"/>
                <w:sz w:val="21"/>
                <w:szCs w:val="21"/>
              </w:rPr>
              <w:t>Layout Manager Components</w:t>
            </w:r>
            <w:r>
              <w:rPr>
                <w:rFonts w:ascii="Open Sans" w:hAnsi="Open Sans" w:cs="Open Sans"/>
                <w:sz w:val="21"/>
                <w:szCs w:val="21"/>
              </w:rPr>
              <w:t>.</w:t>
            </w:r>
          </w:p>
          <w:p w14:paraId="353E889A"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Creating cross-browser compatible and standards-compliant CSS-based page layouts, fix the bugs about various browsers.</w:t>
            </w:r>
          </w:p>
          <w:p w14:paraId="3B0B5D34"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Expertise in Core Java concepts such as </w:t>
            </w:r>
            <w:r>
              <w:rPr>
                <w:rStyle w:val="Strong"/>
                <w:rFonts w:ascii="Open Sans" w:hAnsi="Open Sans" w:cs="Open Sans"/>
                <w:color w:val="000000"/>
                <w:sz w:val="21"/>
                <w:szCs w:val="21"/>
              </w:rPr>
              <w:t>OO Design</w:t>
            </w:r>
            <w:r>
              <w:rPr>
                <w:rFonts w:ascii="Open Sans" w:hAnsi="Open Sans" w:cs="Open Sans"/>
                <w:sz w:val="21"/>
                <w:szCs w:val="21"/>
              </w:rPr>
              <w:t>, </w:t>
            </w:r>
            <w:r>
              <w:rPr>
                <w:rStyle w:val="Strong"/>
                <w:rFonts w:ascii="Open Sans" w:hAnsi="Open Sans" w:cs="Open Sans"/>
                <w:color w:val="000000"/>
                <w:sz w:val="21"/>
                <w:szCs w:val="21"/>
              </w:rPr>
              <w:t>Multithreading, Generics Exception Handling, Collections, Java Reflection, Annotations.</w:t>
            </w:r>
          </w:p>
          <w:p w14:paraId="3E0364E3"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Taken care of complete Java </w:t>
            </w:r>
            <w:r>
              <w:rPr>
                <w:rStyle w:val="Strong"/>
                <w:rFonts w:ascii="Open Sans" w:hAnsi="Open Sans" w:cs="Open Sans"/>
                <w:color w:val="000000"/>
                <w:sz w:val="21"/>
                <w:szCs w:val="21"/>
              </w:rPr>
              <w:t>Multi-threading </w:t>
            </w:r>
            <w:r>
              <w:rPr>
                <w:rFonts w:ascii="Open Sans" w:hAnsi="Open Sans" w:cs="Open Sans"/>
                <w:sz w:val="21"/>
                <w:szCs w:val="21"/>
              </w:rPr>
              <w:t>part in back-end components.</w:t>
            </w:r>
          </w:p>
          <w:p w14:paraId="23423FDE" w14:textId="23B4CC85"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Involved in the development of project back-end logic layer by using most of the core Java features such as </w:t>
            </w:r>
            <w:r>
              <w:rPr>
                <w:rStyle w:val="Strong"/>
                <w:rFonts w:ascii="Open Sans" w:hAnsi="Open Sans" w:cs="Open Sans"/>
                <w:color w:val="000000"/>
                <w:sz w:val="21"/>
                <w:szCs w:val="21"/>
              </w:rPr>
              <w:t>Collection Framework, Interfaces, Multi-Threading</w:t>
            </w:r>
            <w:r w:rsidR="009F7AC2">
              <w:rPr>
                <w:rStyle w:val="Strong"/>
                <w:rFonts w:ascii="Open Sans" w:hAnsi="Open Sans" w:cs="Open Sans"/>
                <w:color w:val="000000"/>
                <w:sz w:val="21"/>
                <w:szCs w:val="21"/>
              </w:rPr>
              <w:t xml:space="preserve"> </w:t>
            </w:r>
            <w:r>
              <w:rPr>
                <w:rStyle w:val="Strong"/>
                <w:rFonts w:ascii="Open Sans" w:hAnsi="Open Sans" w:cs="Open Sans"/>
                <w:color w:val="000000"/>
                <w:sz w:val="21"/>
                <w:szCs w:val="21"/>
              </w:rPr>
              <w:t>and Exception Handling programming</w:t>
            </w:r>
            <w:r>
              <w:rPr>
                <w:rFonts w:ascii="Open Sans" w:hAnsi="Open Sans" w:cs="Open Sans"/>
                <w:sz w:val="21"/>
                <w:szCs w:val="21"/>
              </w:rPr>
              <w:t>.</w:t>
            </w:r>
          </w:p>
          <w:p w14:paraId="3F98F49A"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Define technical requirements based upon business requirements.</w:t>
            </w:r>
          </w:p>
          <w:p w14:paraId="69EC8053"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Involved with all stages of the </w:t>
            </w:r>
            <w:r>
              <w:rPr>
                <w:rStyle w:val="Strong"/>
                <w:rFonts w:ascii="Open Sans" w:hAnsi="Open Sans" w:cs="Open Sans"/>
                <w:color w:val="000000"/>
                <w:sz w:val="21"/>
                <w:szCs w:val="21"/>
              </w:rPr>
              <w:t>Software Development Life Cycle.</w:t>
            </w:r>
          </w:p>
          <w:p w14:paraId="3103DBD3" w14:textId="77777777"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Involved in the analysis, </w:t>
            </w:r>
            <w:r>
              <w:rPr>
                <w:rStyle w:val="Strong"/>
                <w:rFonts w:ascii="Open Sans" w:hAnsi="Open Sans" w:cs="Open Sans"/>
                <w:color w:val="000000"/>
                <w:sz w:val="21"/>
                <w:szCs w:val="21"/>
              </w:rPr>
              <w:t>design</w:t>
            </w:r>
            <w:r>
              <w:rPr>
                <w:rFonts w:ascii="Open Sans" w:hAnsi="Open Sans" w:cs="Open Sans"/>
                <w:sz w:val="21"/>
                <w:szCs w:val="21"/>
              </w:rPr>
              <w:t>, and </w:t>
            </w:r>
            <w:r>
              <w:rPr>
                <w:rStyle w:val="Strong"/>
                <w:rFonts w:ascii="Open Sans" w:hAnsi="Open Sans" w:cs="Open Sans"/>
                <w:color w:val="000000"/>
                <w:sz w:val="21"/>
                <w:szCs w:val="21"/>
              </w:rPr>
              <w:t>development phase</w:t>
            </w:r>
            <w:r>
              <w:rPr>
                <w:rFonts w:ascii="Open Sans" w:hAnsi="Open Sans" w:cs="Open Sans"/>
                <w:sz w:val="21"/>
                <w:szCs w:val="21"/>
              </w:rPr>
              <w:t> of the application.</w:t>
            </w:r>
          </w:p>
          <w:p w14:paraId="7C15082A" w14:textId="34EF7D74"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As a team member, I was involved in preparing </w:t>
            </w:r>
            <w:r>
              <w:rPr>
                <w:rStyle w:val="Strong"/>
                <w:rFonts w:ascii="Open Sans" w:hAnsi="Open Sans" w:cs="Open Sans"/>
                <w:color w:val="000000"/>
                <w:sz w:val="21"/>
                <w:szCs w:val="21"/>
              </w:rPr>
              <w:t>design documents - Technical Design, Functional Design Technical Domain documents, Application Interface Contract, and Service Interface Contract Documents</w:t>
            </w:r>
            <w:r>
              <w:rPr>
                <w:rFonts w:ascii="Open Sans" w:hAnsi="Open Sans" w:cs="Open Sans"/>
                <w:sz w:val="21"/>
                <w:szCs w:val="21"/>
              </w:rPr>
              <w:t>.</w:t>
            </w:r>
          </w:p>
          <w:p w14:paraId="4DE71D48" w14:textId="23E43183" w:rsidR="003A6762" w:rsidRDefault="003A6762" w:rsidP="003A6762">
            <w:pPr>
              <w:numPr>
                <w:ilvl w:val="0"/>
                <w:numId w:val="9"/>
              </w:numPr>
              <w:shd w:val="clear" w:color="auto" w:fill="FFFFFF"/>
              <w:spacing w:before="100" w:beforeAutospacing="1" w:after="100" w:afterAutospacing="1"/>
              <w:rPr>
                <w:rFonts w:ascii="Open Sans" w:hAnsi="Open Sans" w:cs="Open Sans"/>
                <w:sz w:val="21"/>
                <w:szCs w:val="21"/>
              </w:rPr>
            </w:pPr>
            <w:r>
              <w:rPr>
                <w:rFonts w:ascii="Open Sans" w:hAnsi="Open Sans" w:cs="Open Sans"/>
                <w:sz w:val="21"/>
                <w:szCs w:val="21"/>
              </w:rPr>
              <w:t>Used </w:t>
            </w:r>
            <w:r>
              <w:rPr>
                <w:rStyle w:val="Strong"/>
                <w:rFonts w:ascii="Open Sans" w:hAnsi="Open Sans" w:cs="Open Sans"/>
                <w:color w:val="000000"/>
                <w:sz w:val="21"/>
                <w:szCs w:val="21"/>
              </w:rPr>
              <w:t>SVN</w:t>
            </w:r>
            <w:r>
              <w:rPr>
                <w:rFonts w:ascii="Open Sans" w:hAnsi="Open Sans" w:cs="Open Sans"/>
                <w:sz w:val="21"/>
                <w:szCs w:val="21"/>
              </w:rPr>
              <w:t xml:space="preserve"> the version control tool for code </w:t>
            </w:r>
            <w:r w:rsidR="009A00A3">
              <w:rPr>
                <w:rFonts w:ascii="Open Sans" w:hAnsi="Open Sans" w:cs="Open Sans"/>
                <w:sz w:val="21"/>
                <w:szCs w:val="21"/>
              </w:rPr>
              <w:t>commits</w:t>
            </w:r>
            <w:r>
              <w:rPr>
                <w:rFonts w:ascii="Open Sans" w:hAnsi="Open Sans" w:cs="Open Sans"/>
                <w:sz w:val="21"/>
                <w:szCs w:val="21"/>
              </w:rPr>
              <w:t xml:space="preserve"> and update.</w:t>
            </w:r>
          </w:p>
          <w:p w14:paraId="6A61CFF4" w14:textId="62AC9BFD" w:rsidR="007978CF" w:rsidRDefault="003A6762" w:rsidP="003A6762">
            <w:pPr>
              <w:numPr>
                <w:ilvl w:val="0"/>
                <w:numId w:val="9"/>
              </w:numPr>
              <w:shd w:val="clear" w:color="auto" w:fill="FFFFFF"/>
              <w:spacing w:before="100" w:beforeAutospacing="1" w:after="100" w:afterAutospacing="1"/>
              <w:rPr>
                <w:rStyle w:val="span"/>
                <w:rFonts w:ascii="Century Gothic" w:eastAsia="Century Gothic" w:hAnsi="Century Gothic" w:cs="Century Gothic"/>
                <w:sz w:val="22"/>
                <w:szCs w:val="22"/>
              </w:rPr>
            </w:pPr>
            <w:r>
              <w:rPr>
                <w:rFonts w:ascii="Open Sans" w:hAnsi="Open Sans" w:cs="Open Sans"/>
                <w:sz w:val="21"/>
                <w:szCs w:val="21"/>
              </w:rPr>
              <w:lastRenderedPageBreak/>
              <w:t>Worked on the web services and front-end design and solved the issues with the </w:t>
            </w:r>
            <w:r>
              <w:rPr>
                <w:rStyle w:val="Strong"/>
                <w:rFonts w:ascii="Open Sans" w:hAnsi="Open Sans" w:cs="Open Sans"/>
                <w:color w:val="000000"/>
                <w:sz w:val="21"/>
                <w:szCs w:val="21"/>
              </w:rPr>
              <w:t>jQuery</w:t>
            </w:r>
            <w:r>
              <w:rPr>
                <w:rFonts w:ascii="Open Sans" w:hAnsi="Open Sans" w:cs="Open Sans"/>
                <w:sz w:val="21"/>
                <w:szCs w:val="21"/>
              </w:rPr>
              <w:t>.</w:t>
            </w:r>
          </w:p>
        </w:tc>
      </w:tr>
      <w:tr w:rsidR="007978CF" w14:paraId="453DE113" w14:textId="77777777" w:rsidTr="007978CF">
        <w:tc>
          <w:tcPr>
            <w:tcW w:w="2313" w:type="dxa"/>
            <w:hideMark/>
          </w:tcPr>
          <w:p w14:paraId="04722F8D" w14:textId="48F814BA" w:rsidR="007978CF" w:rsidRDefault="00511EBB" w:rsidP="00ED2AF0">
            <w:pPr>
              <w:pStyle w:val="spandateswrapperParagraph"/>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lastRenderedPageBreak/>
              <w:t>0</w:t>
            </w:r>
            <w:r w:rsidR="00CD6BA5">
              <w:rPr>
                <w:rStyle w:val="txtBold"/>
                <w:rFonts w:ascii="Century Gothic" w:eastAsia="Century Gothic" w:hAnsi="Century Gothic" w:cs="Century Gothic"/>
              </w:rPr>
              <w:t>6</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20</w:t>
            </w:r>
            <w:r w:rsidR="00CD6BA5">
              <w:rPr>
                <w:rStyle w:val="txtBold"/>
                <w:rFonts w:ascii="Century Gothic" w:eastAsia="Century Gothic" w:hAnsi="Century Gothic" w:cs="Century Gothic"/>
              </w:rPr>
              <w:t>11</w:t>
            </w:r>
            <w:r w:rsidR="007978CF">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 xml:space="preserve"> </w:t>
            </w:r>
            <w:r w:rsidR="00CD6BA5">
              <w:rPr>
                <w:rStyle w:val="txtBold"/>
                <w:rFonts w:ascii="Century Gothic" w:eastAsia="Century Gothic" w:hAnsi="Century Gothic" w:cs="Century Gothic"/>
              </w:rPr>
              <w:t>10</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20</w:t>
            </w:r>
            <w:r w:rsidR="00CD6BA5">
              <w:rPr>
                <w:rStyle w:val="txtBold"/>
                <w:rFonts w:ascii="Century Gothic" w:eastAsia="Century Gothic" w:hAnsi="Century Gothic" w:cs="Century Gothic"/>
              </w:rPr>
              <w:t>12</w:t>
            </w:r>
          </w:p>
        </w:tc>
        <w:tc>
          <w:tcPr>
            <w:tcW w:w="8558" w:type="dxa"/>
            <w:hideMark/>
          </w:tcPr>
          <w:p w14:paraId="571871A3" w14:textId="50806279" w:rsidR="007978CF" w:rsidRDefault="00CD6BA5" w:rsidP="00B82AEF">
            <w:pPr>
              <w:pStyle w:val="spandateswrapperParagraph"/>
              <w:rPr>
                <w:rStyle w:val="span"/>
                <w:rFonts w:ascii="Century Gothic" w:eastAsia="Century Gothic" w:hAnsi="Century Gothic" w:cs="Century Gothic"/>
                <w:bCs/>
                <w:i/>
                <w:iCs/>
              </w:rPr>
            </w:pPr>
            <w:r w:rsidRPr="00CD6BA5">
              <w:rPr>
                <w:rStyle w:val="divdocumentjobtitle"/>
                <w:rFonts w:ascii="Century Gothic" w:eastAsia="Century Gothic" w:hAnsi="Century Gothic" w:cs="Century Gothic"/>
                <w:b/>
              </w:rPr>
              <w:t>Senior Software Engineer</w:t>
            </w:r>
          </w:p>
          <w:p w14:paraId="5FCC6B0E" w14:textId="16719811" w:rsidR="007978CF" w:rsidRDefault="00270D79" w:rsidP="00ED2AF0">
            <w:pPr>
              <w:pStyle w:val="spanpaddedline"/>
              <w:spacing w:line="340" w:lineRule="atLeast"/>
              <w:rPr>
                <w:rStyle w:val="documentsinglecolumn"/>
                <w:rFonts w:ascii="Century Gothic" w:eastAsia="Century Gothic" w:hAnsi="Century Gothic" w:cs="Century Gothic"/>
                <w:i/>
                <w:iCs/>
                <w:sz w:val="22"/>
                <w:szCs w:val="22"/>
              </w:rPr>
            </w:pPr>
            <w:r>
              <w:rPr>
                <w:rStyle w:val="documentsinglecolumn"/>
                <w:rFonts w:ascii="Century Gothic" w:eastAsia="Century Gothic" w:hAnsi="Century Gothic" w:cs="Century Gothic"/>
                <w:i/>
                <w:iCs/>
                <w:sz w:val="22"/>
                <w:szCs w:val="22"/>
              </w:rPr>
              <w:t>Location:</w:t>
            </w:r>
            <w:r w:rsidR="00CD6BA5" w:rsidRPr="00CD6BA5">
              <w:rPr>
                <w:rStyle w:val="documentsinglecolumn"/>
                <w:rFonts w:ascii="Century Gothic" w:eastAsia="Century Gothic" w:hAnsi="Century Gothic" w:cs="Century Gothic"/>
                <w:i/>
                <w:iCs/>
                <w:sz w:val="22"/>
              </w:rPr>
              <w:t xml:space="preserve"> United Kingdom</w:t>
            </w:r>
          </w:p>
          <w:p w14:paraId="47E6DEF1" w14:textId="26778A5A"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Involved in Complete SDLC (Project Estimation, Impact Analysis, Functional Specification Documents, Technical Specification Document, Class Diagrams, Module Development, Unit Testing, Functional Testing, System Testing and Warranty Support).</w:t>
            </w:r>
          </w:p>
          <w:p w14:paraId="7F03A9C0" w14:textId="525C05DE"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Worked with clients at onsite and successfully handled the project implementation and performance issues at critical time and got client appreciation.</w:t>
            </w:r>
          </w:p>
          <w:p w14:paraId="4A9421A9" w14:textId="44EEDA48"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Widely used Apache JMeter load testing tool and Profilers.</w:t>
            </w:r>
          </w:p>
          <w:p w14:paraId="2FDC346D" w14:textId="49AC484B"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Configured multi-level clustering between Apache web server and Apache Tomcat using mod proxy.</w:t>
            </w:r>
          </w:p>
          <w:p w14:paraId="2DD3FFE2" w14:textId="770E761B" w:rsidR="00CD6BA5" w:rsidRPr="00AA08CF" w:rsidRDefault="00CD6BA5" w:rsidP="00AA08CF">
            <w:pPr>
              <w:numPr>
                <w:ilvl w:val="0"/>
                <w:numId w:val="9"/>
              </w:numPr>
              <w:shd w:val="clear" w:color="auto" w:fill="FFFFFF"/>
              <w:spacing w:before="100" w:beforeAutospacing="1" w:after="100" w:afterAutospacing="1"/>
              <w:rPr>
                <w:rFonts w:ascii="Open Sans" w:hAnsi="Open Sans" w:cs="Open Sans"/>
                <w:sz w:val="21"/>
                <w:szCs w:val="21"/>
              </w:rPr>
            </w:pPr>
            <w:r w:rsidRPr="00AA08CF">
              <w:rPr>
                <w:rFonts w:ascii="Open Sans" w:hAnsi="Open Sans" w:cs="Open Sans"/>
                <w:sz w:val="21"/>
                <w:szCs w:val="21"/>
              </w:rPr>
              <w:t>Configured Nginx proxy server with round robin load balancing technique for performing the load testing.</w:t>
            </w:r>
          </w:p>
          <w:p w14:paraId="6217C718" w14:textId="1B42475C" w:rsidR="007978CF" w:rsidRPr="00397D03" w:rsidRDefault="00CD6BA5" w:rsidP="00397D03">
            <w:pPr>
              <w:numPr>
                <w:ilvl w:val="0"/>
                <w:numId w:val="9"/>
              </w:numPr>
              <w:shd w:val="clear" w:color="auto" w:fill="FFFFFF"/>
              <w:spacing w:before="100" w:beforeAutospacing="1" w:after="100" w:afterAutospacing="1"/>
              <w:rPr>
                <w:rStyle w:val="span"/>
                <w:rFonts w:ascii="Open Sans" w:hAnsi="Open Sans" w:cs="Open Sans"/>
                <w:sz w:val="21"/>
                <w:szCs w:val="21"/>
              </w:rPr>
            </w:pPr>
            <w:r w:rsidRPr="00AA08CF">
              <w:rPr>
                <w:rFonts w:ascii="Open Sans" w:hAnsi="Open Sans" w:cs="Open Sans"/>
                <w:sz w:val="21"/>
                <w:szCs w:val="21"/>
              </w:rPr>
              <w:t>Participated in team code reviews to ensure quality.</w:t>
            </w:r>
          </w:p>
        </w:tc>
      </w:tr>
      <w:tr w:rsidR="007978CF" w14:paraId="430B7AF9" w14:textId="77777777" w:rsidTr="007978CF">
        <w:tc>
          <w:tcPr>
            <w:tcW w:w="2313" w:type="dxa"/>
            <w:hideMark/>
          </w:tcPr>
          <w:p w14:paraId="71F06B51" w14:textId="3F994EF5" w:rsidR="007978CF" w:rsidRDefault="00511EBB" w:rsidP="00ED2AF0">
            <w:pPr>
              <w:pStyle w:val="spandateswrapperParagraph"/>
              <w:rPr>
                <w:rStyle w:val="spandateswrapper"/>
                <w:rFonts w:ascii="Century Gothic" w:eastAsia="Century Gothic" w:hAnsi="Century Gothic" w:cs="Century Gothic"/>
                <w:sz w:val="4"/>
                <w:szCs w:val="4"/>
              </w:rPr>
            </w:pPr>
            <w:r>
              <w:rPr>
                <w:rStyle w:val="txtBold"/>
                <w:rFonts w:ascii="Century Gothic" w:eastAsia="Century Gothic" w:hAnsi="Century Gothic" w:cs="Century Gothic"/>
              </w:rPr>
              <w:t>0</w:t>
            </w:r>
            <w:r w:rsidR="00CD6BA5">
              <w:rPr>
                <w:rStyle w:val="txtBold"/>
                <w:rFonts w:ascii="Century Gothic" w:eastAsia="Century Gothic" w:hAnsi="Century Gothic" w:cs="Century Gothic"/>
              </w:rPr>
              <w:t>9</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200</w:t>
            </w:r>
            <w:r w:rsidR="00CD6BA5">
              <w:rPr>
                <w:rStyle w:val="txtBold"/>
                <w:rFonts w:ascii="Century Gothic" w:eastAsia="Century Gothic" w:hAnsi="Century Gothic" w:cs="Century Gothic"/>
              </w:rPr>
              <w:t>8</w:t>
            </w:r>
            <w:r w:rsidR="007978CF">
              <w:rPr>
                <w:rStyle w:val="spandateswrapper"/>
                <w:rFonts w:ascii="Century Gothic" w:eastAsia="Century Gothic" w:hAnsi="Century Gothic" w:cs="Century Gothic"/>
              </w:rPr>
              <w:t xml:space="preserve"> </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 xml:space="preserve"> </w:t>
            </w:r>
            <w:r>
              <w:rPr>
                <w:rStyle w:val="txtBold"/>
                <w:rFonts w:ascii="Century Gothic" w:eastAsia="Century Gothic" w:hAnsi="Century Gothic" w:cs="Century Gothic"/>
              </w:rPr>
              <w:t>0</w:t>
            </w:r>
            <w:r w:rsidR="00CD6BA5">
              <w:rPr>
                <w:rStyle w:val="txtBold"/>
                <w:rFonts w:ascii="Century Gothic" w:eastAsia="Century Gothic" w:hAnsi="Century Gothic" w:cs="Century Gothic"/>
              </w:rPr>
              <w:t>8</w:t>
            </w:r>
            <w:r>
              <w:rPr>
                <w:rStyle w:val="txtBold"/>
                <w:rFonts w:ascii="Century Gothic" w:eastAsia="Century Gothic" w:hAnsi="Century Gothic" w:cs="Century Gothic"/>
              </w:rPr>
              <w:t>/</w:t>
            </w:r>
            <w:r w:rsidR="007978CF">
              <w:rPr>
                <w:rStyle w:val="txtBold"/>
                <w:rFonts w:ascii="Century Gothic" w:eastAsia="Century Gothic" w:hAnsi="Century Gothic" w:cs="Century Gothic"/>
              </w:rPr>
              <w:t>200</w:t>
            </w:r>
            <w:r w:rsidR="00CD6BA5">
              <w:rPr>
                <w:rStyle w:val="txtBold"/>
                <w:rFonts w:ascii="Century Gothic" w:eastAsia="Century Gothic" w:hAnsi="Century Gothic" w:cs="Century Gothic"/>
              </w:rPr>
              <w:t>9</w:t>
            </w:r>
          </w:p>
        </w:tc>
        <w:tc>
          <w:tcPr>
            <w:tcW w:w="8558" w:type="dxa"/>
            <w:hideMark/>
          </w:tcPr>
          <w:p w14:paraId="78A32794" w14:textId="7DAE8987" w:rsidR="007978CF" w:rsidRDefault="007978CF" w:rsidP="00D7456F">
            <w:pPr>
              <w:pStyle w:val="spandateswrapperParagraph"/>
              <w:rPr>
                <w:rStyle w:val="span"/>
                <w:rFonts w:ascii="Century Gothic" w:eastAsia="Century Gothic" w:hAnsi="Century Gothic" w:cs="Century Gothic"/>
                <w:bCs/>
                <w:i/>
                <w:iCs/>
              </w:rPr>
            </w:pPr>
            <w:r>
              <w:rPr>
                <w:rStyle w:val="divdocumentjobtitle"/>
                <w:rFonts w:ascii="Century Gothic" w:eastAsia="Century Gothic" w:hAnsi="Century Gothic" w:cs="Century Gothic"/>
                <w:b/>
                <w:bCs/>
              </w:rPr>
              <w:t>Software Engineer</w:t>
            </w:r>
            <w:r>
              <w:rPr>
                <w:rStyle w:val="singlecolumnspanpaddedlinenth-child1"/>
                <w:rFonts w:ascii="Century Gothic" w:eastAsia="Century Gothic" w:hAnsi="Century Gothic" w:cs="Century Gothic"/>
              </w:rPr>
              <w:t xml:space="preserve"> </w:t>
            </w:r>
          </w:p>
          <w:p w14:paraId="26323E38" w14:textId="51347A8F" w:rsidR="007978CF" w:rsidRDefault="00270D79" w:rsidP="00ED2AF0">
            <w:pPr>
              <w:pStyle w:val="spanpaddedline"/>
              <w:spacing w:line="340" w:lineRule="atLeast"/>
              <w:rPr>
                <w:rStyle w:val="span"/>
                <w:rFonts w:ascii="Century Gothic" w:eastAsia="Century Gothic" w:hAnsi="Century Gothic" w:cs="Century Gothic"/>
                <w:bCs/>
                <w:i/>
                <w:iCs/>
                <w:sz w:val="22"/>
                <w:szCs w:val="22"/>
              </w:rPr>
            </w:pPr>
            <w:r>
              <w:rPr>
                <w:rStyle w:val="span"/>
                <w:rFonts w:ascii="Century Gothic" w:eastAsia="Century Gothic" w:hAnsi="Century Gothic" w:cs="Century Gothic"/>
                <w:bCs/>
                <w:i/>
                <w:iCs/>
                <w:sz w:val="22"/>
                <w:szCs w:val="22"/>
              </w:rPr>
              <w:t>Location</w:t>
            </w:r>
            <w:r w:rsidR="007978CF">
              <w:rPr>
                <w:rStyle w:val="span"/>
                <w:rFonts w:ascii="Century Gothic" w:eastAsia="Century Gothic" w:hAnsi="Century Gothic" w:cs="Century Gothic"/>
                <w:bCs/>
                <w:i/>
                <w:iCs/>
                <w:sz w:val="22"/>
                <w:szCs w:val="22"/>
              </w:rPr>
              <w:t xml:space="preserve">: </w:t>
            </w:r>
            <w:r>
              <w:rPr>
                <w:rStyle w:val="span"/>
                <w:rFonts w:ascii="Century Gothic" w:eastAsia="Century Gothic" w:hAnsi="Century Gothic" w:cs="Century Gothic"/>
                <w:i/>
                <w:iCs/>
                <w:sz w:val="22"/>
              </w:rPr>
              <w:t>Chennai</w:t>
            </w:r>
          </w:p>
          <w:p w14:paraId="6FE7945D"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functional specifications and program specifications, based on documented business requirements and production support.</w:t>
            </w:r>
          </w:p>
          <w:p w14:paraId="2233B3FD"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the complex enricher to enrich the events published in various tiers, before publishing it to the mid-tier.</w:t>
            </w:r>
          </w:p>
          <w:p w14:paraId="348CC2A8"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the Presentation services layer and the business services layer.</w:t>
            </w:r>
          </w:p>
          <w:p w14:paraId="3DDD9EDB" w14:textId="77777777" w:rsidR="00CD6BA5"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Responsible for performance of Application for the module and part of the application.</w:t>
            </w:r>
          </w:p>
          <w:p w14:paraId="4CD4EA26" w14:textId="77777777" w:rsidR="00CD6BA5" w:rsidRPr="0074007C" w:rsidRDefault="00CD6BA5"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the base module using flash action script</w:t>
            </w:r>
          </w:p>
          <w:p w14:paraId="46ACF61F" w14:textId="77777777" w:rsidR="00CD6BA5" w:rsidRPr="0074007C" w:rsidRDefault="00CD6BA5"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Designed the application using Adobe flash and made external communication using java.</w:t>
            </w:r>
          </w:p>
          <w:p w14:paraId="2EDDAF14" w14:textId="40E7F4AE" w:rsidR="00CD6BA5" w:rsidRPr="0074007C" w:rsidRDefault="00CD6BA5"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Involved in UAT and Warranty support.</w:t>
            </w:r>
          </w:p>
          <w:p w14:paraId="1B4DC451"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Developed the error logging mechanism using Java Classes.</w:t>
            </w:r>
          </w:p>
          <w:p w14:paraId="11711B8A" w14:textId="77777777" w:rsidR="007978CF" w:rsidRPr="0074007C" w:rsidRDefault="007978CF" w:rsidP="0074007C">
            <w:pPr>
              <w:numPr>
                <w:ilvl w:val="0"/>
                <w:numId w:val="9"/>
              </w:numPr>
              <w:pBdr>
                <w:left w:val="none" w:sz="0" w:space="3" w:color="auto"/>
              </w:pBdr>
              <w:shd w:val="clear" w:color="auto" w:fill="FFFFFF"/>
              <w:spacing w:before="100" w:beforeAutospacing="1" w:after="100" w:afterAutospacing="1"/>
              <w:rPr>
                <w:rFonts w:ascii="Open Sans" w:hAnsi="Open Sans" w:cs="Open Sans"/>
                <w:sz w:val="21"/>
                <w:szCs w:val="21"/>
              </w:rPr>
            </w:pPr>
            <w:r w:rsidRPr="0074007C">
              <w:rPr>
                <w:rFonts w:ascii="Open Sans" w:hAnsi="Open Sans" w:cs="Open Sans"/>
                <w:sz w:val="21"/>
                <w:szCs w:val="21"/>
              </w:rPr>
              <w:t>Used StarTeam for version control activities during development.</w:t>
            </w:r>
          </w:p>
          <w:p w14:paraId="0F2A380A" w14:textId="77777777" w:rsidR="00662453" w:rsidRDefault="00662453" w:rsidP="00662453">
            <w:pPr>
              <w:pStyle w:val="documentulli"/>
              <w:spacing w:line="340" w:lineRule="atLeast"/>
              <w:ind w:left="300"/>
              <w:rPr>
                <w:rStyle w:val="span"/>
                <w:rFonts w:ascii="Century Gothic" w:eastAsia="Century Gothic" w:hAnsi="Century Gothic" w:cs="Century Gothic"/>
                <w:sz w:val="22"/>
                <w:szCs w:val="22"/>
              </w:rPr>
            </w:pPr>
          </w:p>
          <w:p w14:paraId="3B3A34E1" w14:textId="61B4A27C" w:rsidR="00CD6BA5" w:rsidRDefault="00CD6BA5" w:rsidP="00CD6BA5">
            <w:pPr>
              <w:pStyle w:val="BulletIndent"/>
              <w:ind w:left="2160" w:firstLine="0"/>
              <w:jc w:val="both"/>
              <w:rPr>
                <w:rStyle w:val="span"/>
                <w:rFonts w:ascii="Century Gothic" w:eastAsia="Century Gothic" w:hAnsi="Century Gothic" w:cs="Century Gothic"/>
                <w:sz w:val="22"/>
                <w:szCs w:val="22"/>
              </w:rPr>
            </w:pPr>
          </w:p>
        </w:tc>
      </w:tr>
    </w:tbl>
    <w:p w14:paraId="3FF09363" w14:textId="757447C4" w:rsidR="00B30418" w:rsidRDefault="00740333" w:rsidP="00B30418">
      <w:pPr>
        <w:pStyle w:val="documentsectiontitle"/>
        <w:spacing w:before="300" w:after="200"/>
        <w:rPr>
          <w:rFonts w:ascii="Century Gothic" w:eastAsia="Century Gothic" w:hAnsi="Century Gothic" w:cs="Century Gothic"/>
          <w:b/>
          <w:bCs/>
          <w:color w:val="373D48"/>
        </w:rPr>
      </w:pPr>
      <w:r>
        <w:rPr>
          <w:rFonts w:ascii="Century Gothic" w:eastAsia="Century Gothic" w:hAnsi="Century Gothic" w:cs="Century Gothic"/>
          <w:b/>
          <w:bCs/>
          <w:color w:val="373D48"/>
        </w:rPr>
        <w:t>Skills &amp; Capabilities</w:t>
      </w:r>
    </w:p>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B30418" w14:paraId="29280147" w14:textId="77777777" w:rsidTr="00ED2AF0">
        <w:trPr>
          <w:tblCellSpacing w:w="0" w:type="dxa"/>
        </w:trPr>
        <w:tc>
          <w:tcPr>
            <w:tcW w:w="2400" w:type="dxa"/>
            <w:tcMar>
              <w:top w:w="0" w:type="dxa"/>
              <w:left w:w="0" w:type="dxa"/>
              <w:bottom w:w="0" w:type="dxa"/>
              <w:right w:w="0" w:type="dxa"/>
            </w:tcMar>
            <w:hideMark/>
          </w:tcPr>
          <w:p w14:paraId="0B531FF3" w14:textId="77777777" w:rsidR="00382862" w:rsidRPr="00382862" w:rsidRDefault="00382862" w:rsidP="00ED2AF0">
            <w:pPr>
              <w:pStyle w:val="spandateswrapperParagraph"/>
              <w:rPr>
                <w:rStyle w:val="spandateswrapper"/>
                <w:rFonts w:ascii="Century Gothic" w:eastAsia="Century Gothic" w:hAnsi="Century Gothic" w:cs="Century Gothic"/>
                <w:b/>
                <w:bCs/>
              </w:rPr>
            </w:pPr>
            <w:r w:rsidRPr="00382862">
              <w:rPr>
                <w:rStyle w:val="txtBold"/>
                <w:rFonts w:ascii="Century Gothic" w:eastAsia="Century Gothic" w:hAnsi="Century Gothic" w:cs="Century Gothic"/>
              </w:rPr>
              <w:t>Operating Systems</w:t>
            </w:r>
          </w:p>
        </w:tc>
        <w:tc>
          <w:tcPr>
            <w:tcW w:w="8880" w:type="dxa"/>
            <w:tcMar>
              <w:top w:w="0" w:type="dxa"/>
              <w:left w:w="0" w:type="dxa"/>
              <w:bottom w:w="0" w:type="dxa"/>
              <w:right w:w="0" w:type="dxa"/>
            </w:tcMar>
            <w:hideMark/>
          </w:tcPr>
          <w:p w14:paraId="0EFD5EBC" w14:textId="0D15FC09" w:rsidR="00382862" w:rsidRPr="00382862" w:rsidRDefault="00382862" w:rsidP="00382862">
            <w:pPr>
              <w:pStyle w:val="spanpaddedline"/>
              <w:spacing w:line="340" w:lineRule="atLeast"/>
              <w:rPr>
                <w:rStyle w:val="documentsinglecolumn"/>
                <w:rFonts w:ascii="Century Gothic" w:eastAsia="Century Gothic" w:hAnsi="Century Gothic" w:cs="Century Gothic"/>
                <w:bCs/>
                <w:sz w:val="22"/>
                <w:szCs w:val="22"/>
              </w:rPr>
            </w:pPr>
            <w:r w:rsidRPr="00382862">
              <w:rPr>
                <w:rStyle w:val="span"/>
                <w:rFonts w:ascii="Century Gothic" w:eastAsia="Century Gothic" w:hAnsi="Century Gothic" w:cs="Century Gothic"/>
                <w:bCs/>
                <w:sz w:val="22"/>
                <w:szCs w:val="22"/>
              </w:rPr>
              <w:t>Windows Server, Ubuntu, Amazon Linux</w:t>
            </w:r>
          </w:p>
        </w:tc>
      </w:tr>
    </w:tbl>
    <w:p w14:paraId="7EC5D65C" w14:textId="77777777" w:rsidR="00B30418" w:rsidRDefault="00B30418" w:rsidP="00B30418"/>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382862" w14:paraId="048970D1" w14:textId="77777777" w:rsidTr="00ED2AF0">
        <w:trPr>
          <w:tblCellSpacing w:w="0" w:type="dxa"/>
        </w:trPr>
        <w:tc>
          <w:tcPr>
            <w:tcW w:w="2400" w:type="dxa"/>
            <w:tcMar>
              <w:top w:w="0" w:type="dxa"/>
              <w:left w:w="0" w:type="dxa"/>
              <w:bottom w:w="0" w:type="dxa"/>
              <w:right w:w="0" w:type="dxa"/>
            </w:tcMar>
            <w:hideMark/>
          </w:tcPr>
          <w:p w14:paraId="06BD71E6" w14:textId="77777777" w:rsidR="00382862" w:rsidRPr="00382862" w:rsidRDefault="00382862" w:rsidP="00ED2AF0">
            <w:pPr>
              <w:pStyle w:val="spandateswrapperParagraph"/>
              <w:rPr>
                <w:rStyle w:val="spandateswrapper"/>
                <w:rFonts w:ascii="Century Gothic" w:eastAsia="Century Gothic" w:hAnsi="Century Gothic" w:cs="Century Gothic"/>
                <w:b/>
                <w:bCs/>
              </w:rPr>
            </w:pPr>
            <w:r w:rsidRPr="00382862">
              <w:rPr>
                <w:rStyle w:val="txtBold"/>
                <w:rFonts w:ascii="Century Gothic" w:eastAsia="Century Gothic" w:hAnsi="Century Gothic" w:cs="Century Gothic"/>
              </w:rPr>
              <w:t>Cloud/Virtualization Technologies</w:t>
            </w:r>
          </w:p>
        </w:tc>
        <w:tc>
          <w:tcPr>
            <w:tcW w:w="8880" w:type="dxa"/>
            <w:tcMar>
              <w:top w:w="0" w:type="dxa"/>
              <w:left w:w="0" w:type="dxa"/>
              <w:bottom w:w="0" w:type="dxa"/>
              <w:right w:w="0" w:type="dxa"/>
            </w:tcMar>
            <w:hideMark/>
          </w:tcPr>
          <w:p w14:paraId="2CC73C61" w14:textId="77777777" w:rsidR="00382862" w:rsidRDefault="00382862" w:rsidP="00382862">
            <w:pPr>
              <w:rPr>
                <w:rStyle w:val="span"/>
                <w:rFonts w:ascii="Century Gothic" w:eastAsia="Century Gothic" w:hAnsi="Century Gothic" w:cs="Century Gothic"/>
                <w:bCs/>
                <w:sz w:val="22"/>
                <w:szCs w:val="22"/>
              </w:rPr>
            </w:pPr>
          </w:p>
          <w:p w14:paraId="72641513" w14:textId="4B97EB06" w:rsidR="00382862" w:rsidRPr="00382862" w:rsidRDefault="00382862" w:rsidP="00382862">
            <w:pPr>
              <w:rPr>
                <w:rStyle w:val="documentsinglecolumn"/>
                <w:rFonts w:ascii="Century Gothic" w:eastAsia="Century Gothic" w:hAnsi="Century Gothic" w:cs="Century Gothic"/>
                <w:bCs/>
                <w:sz w:val="22"/>
                <w:szCs w:val="22"/>
              </w:rPr>
            </w:pPr>
            <w:r w:rsidRPr="00382862">
              <w:rPr>
                <w:rStyle w:val="span"/>
                <w:rFonts w:ascii="Century Gothic" w:eastAsia="Century Gothic" w:hAnsi="Century Gothic" w:cs="Century Gothic"/>
                <w:bCs/>
                <w:sz w:val="22"/>
                <w:szCs w:val="22"/>
              </w:rPr>
              <w:t>Amazon Web Services, Docker</w:t>
            </w:r>
          </w:p>
        </w:tc>
      </w:tr>
    </w:tbl>
    <w:p w14:paraId="27B9BF98" w14:textId="77777777" w:rsidR="00382862" w:rsidRDefault="00382862" w:rsidP="00B30418"/>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382862" w14:paraId="4AF5DA30" w14:textId="77777777" w:rsidTr="00ED2AF0">
        <w:trPr>
          <w:tblCellSpacing w:w="0" w:type="dxa"/>
        </w:trPr>
        <w:tc>
          <w:tcPr>
            <w:tcW w:w="2400" w:type="dxa"/>
            <w:tcMar>
              <w:top w:w="0" w:type="dxa"/>
              <w:left w:w="0" w:type="dxa"/>
              <w:bottom w:w="0" w:type="dxa"/>
              <w:right w:w="0" w:type="dxa"/>
            </w:tcMar>
            <w:hideMark/>
          </w:tcPr>
          <w:p w14:paraId="1BF7F081" w14:textId="77777777" w:rsidR="00382862" w:rsidRPr="00382862" w:rsidRDefault="00C10B3F" w:rsidP="00C10B3F">
            <w:pPr>
              <w:pStyle w:val="spandateswrapperParagraph"/>
              <w:rPr>
                <w:rStyle w:val="spandateswrapper"/>
                <w:rFonts w:ascii="Century Gothic" w:eastAsia="Century Gothic" w:hAnsi="Century Gothic" w:cs="Century Gothic"/>
                <w:b/>
                <w:bCs/>
              </w:rPr>
            </w:pPr>
            <w:r w:rsidRPr="00C10B3F">
              <w:rPr>
                <w:rStyle w:val="spandateswrapper"/>
                <w:rFonts w:ascii="Century Gothic" w:eastAsia="Century Gothic" w:hAnsi="Century Gothic" w:cs="Century Gothic"/>
                <w:b/>
                <w:bCs/>
              </w:rPr>
              <w:t>Databases</w:t>
            </w:r>
          </w:p>
        </w:tc>
        <w:tc>
          <w:tcPr>
            <w:tcW w:w="8880" w:type="dxa"/>
            <w:tcMar>
              <w:top w:w="0" w:type="dxa"/>
              <w:left w:w="0" w:type="dxa"/>
              <w:bottom w:w="0" w:type="dxa"/>
              <w:right w:w="0" w:type="dxa"/>
            </w:tcMar>
            <w:hideMark/>
          </w:tcPr>
          <w:p w14:paraId="11D246E1" w14:textId="15A5D7FA" w:rsidR="00382862" w:rsidRPr="00382862" w:rsidRDefault="00C67A34" w:rsidP="00C10B3F">
            <w:pPr>
              <w:pStyle w:val="spanpaddedline"/>
              <w:spacing w:line="340" w:lineRule="atLeast"/>
              <w:rPr>
                <w:rStyle w:val="documentsinglecolumn"/>
                <w:rFonts w:ascii="Century Gothic" w:eastAsia="Century Gothic" w:hAnsi="Century Gothic" w:cs="Century Gothic"/>
                <w:bCs/>
                <w:sz w:val="22"/>
                <w:szCs w:val="22"/>
              </w:rPr>
            </w:pPr>
            <w:r w:rsidRPr="00C10B3F">
              <w:rPr>
                <w:rStyle w:val="span"/>
                <w:rFonts w:ascii="Century Gothic" w:eastAsia="Century Gothic" w:hAnsi="Century Gothic" w:cs="Century Gothic"/>
                <w:bCs/>
                <w:sz w:val="22"/>
                <w:szCs w:val="22"/>
              </w:rPr>
              <w:t>Mongo</w:t>
            </w:r>
            <w:r>
              <w:rPr>
                <w:rStyle w:val="span"/>
                <w:rFonts w:ascii="Century Gothic" w:eastAsia="Century Gothic" w:hAnsi="Century Gothic" w:cs="Century Gothic"/>
                <w:bCs/>
                <w:sz w:val="22"/>
                <w:szCs w:val="22"/>
              </w:rPr>
              <w:t xml:space="preserve">DB, </w:t>
            </w:r>
            <w:r w:rsidR="00C10B3F" w:rsidRPr="00C10B3F">
              <w:rPr>
                <w:rStyle w:val="span"/>
                <w:rFonts w:ascii="Century Gothic" w:eastAsia="Century Gothic" w:hAnsi="Century Gothic" w:cs="Century Gothic"/>
                <w:bCs/>
                <w:sz w:val="22"/>
                <w:szCs w:val="22"/>
              </w:rPr>
              <w:t xml:space="preserve">MySQL 5.x, </w:t>
            </w:r>
            <w:r w:rsidR="00511EBB" w:rsidRPr="00C10B3F">
              <w:rPr>
                <w:rStyle w:val="span"/>
                <w:rFonts w:ascii="Century Gothic" w:eastAsia="Century Gothic" w:hAnsi="Century Gothic" w:cs="Century Gothic"/>
                <w:bCs/>
                <w:sz w:val="22"/>
                <w:szCs w:val="22"/>
              </w:rPr>
              <w:t>Oracle</w:t>
            </w:r>
            <w:r w:rsidR="00C10B3F">
              <w:rPr>
                <w:rStyle w:val="span"/>
                <w:rFonts w:ascii="Century Gothic" w:eastAsia="Century Gothic" w:hAnsi="Century Gothic" w:cs="Century Gothic"/>
                <w:bCs/>
                <w:sz w:val="22"/>
                <w:szCs w:val="22"/>
              </w:rPr>
              <w:t xml:space="preserve"> 12c</w:t>
            </w:r>
            <w:r w:rsidR="00C10B3F" w:rsidRPr="00C10B3F">
              <w:rPr>
                <w:rStyle w:val="span"/>
                <w:rFonts w:ascii="Century Gothic" w:eastAsia="Century Gothic" w:hAnsi="Century Gothic" w:cs="Century Gothic"/>
                <w:bCs/>
                <w:sz w:val="22"/>
                <w:szCs w:val="22"/>
              </w:rPr>
              <w:t>, PostgreSQL, Redis, Amazon Aurora</w:t>
            </w:r>
          </w:p>
        </w:tc>
      </w:tr>
    </w:tbl>
    <w:p w14:paraId="54C042F8" w14:textId="77777777" w:rsidR="00382862" w:rsidRDefault="00382862" w:rsidP="00B30418"/>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382862" w14:paraId="7DFAB578" w14:textId="77777777" w:rsidTr="00ED2AF0">
        <w:trPr>
          <w:tblCellSpacing w:w="0" w:type="dxa"/>
        </w:trPr>
        <w:tc>
          <w:tcPr>
            <w:tcW w:w="2400" w:type="dxa"/>
            <w:tcMar>
              <w:top w:w="0" w:type="dxa"/>
              <w:left w:w="0" w:type="dxa"/>
              <w:bottom w:w="0" w:type="dxa"/>
              <w:right w:w="0" w:type="dxa"/>
            </w:tcMar>
            <w:hideMark/>
          </w:tcPr>
          <w:p w14:paraId="6ED614A2" w14:textId="77777777" w:rsidR="00382862" w:rsidRPr="00382862" w:rsidRDefault="00C10B3F" w:rsidP="00ED2AF0">
            <w:pPr>
              <w:pStyle w:val="spandateswrapperParagraph"/>
              <w:rPr>
                <w:rStyle w:val="spandateswrapper"/>
                <w:rFonts w:ascii="Century Gothic" w:eastAsia="Century Gothic" w:hAnsi="Century Gothic" w:cs="Century Gothic"/>
                <w:b/>
                <w:bCs/>
              </w:rPr>
            </w:pPr>
            <w:r>
              <w:rPr>
                <w:rStyle w:val="txtBold"/>
                <w:rFonts w:ascii="Century Gothic" w:eastAsia="Century Gothic" w:hAnsi="Century Gothic" w:cs="Century Gothic"/>
              </w:rPr>
              <w:t>Application Servers</w:t>
            </w:r>
          </w:p>
        </w:tc>
        <w:tc>
          <w:tcPr>
            <w:tcW w:w="8880" w:type="dxa"/>
            <w:tcMar>
              <w:top w:w="0" w:type="dxa"/>
              <w:left w:w="0" w:type="dxa"/>
              <w:bottom w:w="0" w:type="dxa"/>
              <w:right w:w="0" w:type="dxa"/>
            </w:tcMar>
            <w:hideMark/>
          </w:tcPr>
          <w:p w14:paraId="25E28450" w14:textId="27867D8E" w:rsidR="00382862" w:rsidRPr="00382862" w:rsidRDefault="00C10B3F" w:rsidP="00C10B3F">
            <w:pPr>
              <w:pStyle w:val="spanpaddedline"/>
              <w:spacing w:line="340" w:lineRule="atLeast"/>
              <w:rPr>
                <w:rStyle w:val="documentsinglecolumn"/>
                <w:rFonts w:ascii="Century Gothic" w:eastAsia="Century Gothic" w:hAnsi="Century Gothic" w:cs="Century Gothic"/>
                <w:bCs/>
                <w:sz w:val="22"/>
                <w:szCs w:val="22"/>
              </w:rPr>
            </w:pPr>
            <w:r w:rsidRPr="00C10B3F">
              <w:rPr>
                <w:rStyle w:val="span"/>
                <w:rFonts w:ascii="Century Gothic" w:eastAsia="Century Gothic" w:hAnsi="Century Gothic" w:cs="Century Gothic"/>
                <w:bCs/>
                <w:sz w:val="22"/>
                <w:szCs w:val="22"/>
              </w:rPr>
              <w:t xml:space="preserve">IBM </w:t>
            </w:r>
            <w:r w:rsidR="00B951EE" w:rsidRPr="00C10B3F">
              <w:rPr>
                <w:rStyle w:val="span"/>
                <w:rFonts w:ascii="Century Gothic" w:eastAsia="Century Gothic" w:hAnsi="Century Gothic" w:cs="Century Gothic"/>
                <w:bCs/>
                <w:sz w:val="22"/>
                <w:szCs w:val="22"/>
              </w:rPr>
              <w:t>WebSphere</w:t>
            </w:r>
            <w:r w:rsidRPr="00C10B3F">
              <w:rPr>
                <w:rStyle w:val="span"/>
                <w:rFonts w:ascii="Century Gothic" w:eastAsia="Century Gothic" w:hAnsi="Century Gothic" w:cs="Century Gothic"/>
                <w:bCs/>
                <w:sz w:val="22"/>
                <w:szCs w:val="22"/>
              </w:rPr>
              <w:t xml:space="preserve"> 8.5, JBOSS EAP 6 &amp; 7, Wildfly 10.0.1</w:t>
            </w:r>
          </w:p>
        </w:tc>
      </w:tr>
    </w:tbl>
    <w:p w14:paraId="1610B694" w14:textId="77777777" w:rsidR="00382862" w:rsidRDefault="00382862" w:rsidP="00B30418"/>
    <w:tbl>
      <w:tblPr>
        <w:tblStyle w:val="documentdivparagraphTable"/>
        <w:tblW w:w="11280" w:type="dxa"/>
        <w:tblCellSpacing w:w="0" w:type="dxa"/>
        <w:tblLayout w:type="fixed"/>
        <w:tblCellMar>
          <w:left w:w="0" w:type="dxa"/>
          <w:right w:w="0" w:type="dxa"/>
        </w:tblCellMar>
        <w:tblLook w:val="05E0" w:firstRow="1" w:lastRow="1" w:firstColumn="1" w:lastColumn="1" w:noHBand="0" w:noVBand="1"/>
      </w:tblPr>
      <w:tblGrid>
        <w:gridCol w:w="2400"/>
        <w:gridCol w:w="8880"/>
      </w:tblGrid>
      <w:tr w:rsidR="00382862" w14:paraId="578C5BC6" w14:textId="77777777" w:rsidTr="00ED2AF0">
        <w:trPr>
          <w:tblCellSpacing w:w="0" w:type="dxa"/>
        </w:trPr>
        <w:tc>
          <w:tcPr>
            <w:tcW w:w="2400" w:type="dxa"/>
            <w:tcMar>
              <w:top w:w="0" w:type="dxa"/>
              <w:left w:w="0" w:type="dxa"/>
              <w:bottom w:w="0" w:type="dxa"/>
              <w:right w:w="0" w:type="dxa"/>
            </w:tcMar>
            <w:hideMark/>
          </w:tcPr>
          <w:p w14:paraId="1A391A85" w14:textId="77777777" w:rsidR="00382862" w:rsidRPr="00382862" w:rsidRDefault="002320CA" w:rsidP="00ED2AF0">
            <w:pPr>
              <w:pStyle w:val="spandateswrapperParagraph"/>
              <w:rPr>
                <w:rStyle w:val="spandateswrapper"/>
                <w:rFonts w:ascii="Century Gothic" w:eastAsia="Century Gothic" w:hAnsi="Century Gothic" w:cs="Century Gothic"/>
                <w:b/>
                <w:bCs/>
              </w:rPr>
            </w:pPr>
            <w:r>
              <w:rPr>
                <w:rStyle w:val="txtBold"/>
                <w:rFonts w:ascii="Century Gothic" w:eastAsia="Century Gothic" w:hAnsi="Century Gothic" w:cs="Century Gothic"/>
              </w:rPr>
              <w:t>Development</w:t>
            </w:r>
          </w:p>
        </w:tc>
        <w:tc>
          <w:tcPr>
            <w:tcW w:w="8880" w:type="dxa"/>
            <w:tcMar>
              <w:top w:w="0" w:type="dxa"/>
              <w:left w:w="0" w:type="dxa"/>
              <w:bottom w:w="0" w:type="dxa"/>
              <w:right w:w="0" w:type="dxa"/>
            </w:tcMar>
            <w:hideMark/>
          </w:tcPr>
          <w:p w14:paraId="1BBB1020" w14:textId="51A2271C" w:rsidR="002320CA" w:rsidRDefault="00F359C5" w:rsidP="002320CA">
            <w:pPr>
              <w:pStyle w:val="spanpaddedline"/>
              <w:spacing w:line="340" w:lineRule="atLeast"/>
              <w:rPr>
                <w:rStyle w:val="span"/>
                <w:rFonts w:ascii="Century Gothic" w:eastAsia="Century Gothic" w:hAnsi="Century Gothic" w:cs="Century Gothic"/>
                <w:b/>
                <w:bCs/>
                <w:sz w:val="22"/>
                <w:szCs w:val="22"/>
              </w:rPr>
            </w:pPr>
            <w:r w:rsidRPr="002320CA">
              <w:rPr>
                <w:rStyle w:val="span"/>
                <w:rFonts w:ascii="Century Gothic" w:eastAsia="Century Gothic" w:hAnsi="Century Gothic" w:cs="Century Gothic"/>
                <w:b/>
                <w:bCs/>
                <w:sz w:val="22"/>
                <w:szCs w:val="22"/>
              </w:rPr>
              <w:t>Web Frameworks</w:t>
            </w:r>
            <w:r w:rsidR="002320CA">
              <w:rPr>
                <w:rStyle w:val="span"/>
                <w:rFonts w:ascii="Century Gothic" w:eastAsia="Century Gothic" w:hAnsi="Century Gothic" w:cs="Century Gothic"/>
                <w:b/>
                <w:bCs/>
                <w:sz w:val="22"/>
                <w:szCs w:val="22"/>
              </w:rPr>
              <w:t>:</w:t>
            </w:r>
          </w:p>
          <w:p w14:paraId="72664AC1" w14:textId="072E2A19" w:rsidR="002320CA" w:rsidRDefault="00F359C5" w:rsidP="002320CA">
            <w:pPr>
              <w:pStyle w:val="spanpaddedline"/>
              <w:spacing w:line="340" w:lineRule="atLeast"/>
              <w:rPr>
                <w:rStyle w:val="span"/>
                <w:rFonts w:ascii="Century Gothic" w:eastAsia="Century Gothic" w:hAnsi="Century Gothic" w:cs="Century Gothic"/>
                <w:bCs/>
                <w:sz w:val="22"/>
                <w:szCs w:val="22"/>
              </w:rPr>
            </w:pPr>
            <w:r>
              <w:rPr>
                <w:rStyle w:val="span"/>
                <w:rFonts w:ascii="Century Gothic" w:eastAsia="Century Gothic" w:hAnsi="Century Gothic" w:cs="Century Gothic"/>
                <w:bCs/>
                <w:sz w:val="22"/>
                <w:szCs w:val="22"/>
              </w:rPr>
              <w:t xml:space="preserve">Next.js, </w:t>
            </w:r>
            <w:r w:rsidRPr="00F86949">
              <w:rPr>
                <w:rStyle w:val="span"/>
                <w:rFonts w:ascii="Century Gothic" w:eastAsia="Century Gothic" w:hAnsi="Century Gothic" w:cs="Century Gothic"/>
                <w:bCs/>
                <w:sz w:val="22"/>
                <w:szCs w:val="22"/>
              </w:rPr>
              <w:t xml:space="preserve">React, </w:t>
            </w:r>
            <w:proofErr w:type="gramStart"/>
            <w:r w:rsidRPr="00F86949">
              <w:rPr>
                <w:rStyle w:val="span"/>
                <w:rFonts w:ascii="Century Gothic" w:eastAsia="Century Gothic" w:hAnsi="Century Gothic" w:cs="Century Gothic"/>
                <w:bCs/>
                <w:sz w:val="22"/>
                <w:szCs w:val="22"/>
              </w:rPr>
              <w:t>React</w:t>
            </w:r>
            <w:proofErr w:type="gramEnd"/>
            <w:r w:rsidRPr="00F86949">
              <w:rPr>
                <w:rStyle w:val="span"/>
                <w:rFonts w:ascii="Century Gothic" w:eastAsia="Century Gothic" w:hAnsi="Century Gothic" w:cs="Century Gothic"/>
                <w:bCs/>
                <w:sz w:val="22"/>
                <w:szCs w:val="22"/>
              </w:rPr>
              <w:t xml:space="preserve"> hooks, React Redux, Angular</w:t>
            </w:r>
            <w:r w:rsidR="00025B3C">
              <w:rPr>
                <w:rStyle w:val="span"/>
                <w:rFonts w:ascii="Century Gothic" w:eastAsia="Century Gothic" w:hAnsi="Century Gothic" w:cs="Century Gothic"/>
                <w:bCs/>
                <w:sz w:val="22"/>
                <w:szCs w:val="22"/>
              </w:rPr>
              <w:t>, Angular JS</w:t>
            </w:r>
          </w:p>
          <w:p w14:paraId="594EB19E" w14:textId="77777777" w:rsidR="002320CA" w:rsidRPr="002320CA" w:rsidRDefault="002320CA" w:rsidP="002320CA">
            <w:pPr>
              <w:pStyle w:val="spanpaddedline"/>
              <w:spacing w:line="340" w:lineRule="atLeast"/>
              <w:rPr>
                <w:rStyle w:val="span"/>
                <w:rFonts w:ascii="Century Gothic" w:eastAsia="Century Gothic" w:hAnsi="Century Gothic" w:cs="Century Gothic"/>
                <w:bCs/>
                <w:sz w:val="22"/>
                <w:szCs w:val="22"/>
              </w:rPr>
            </w:pPr>
          </w:p>
          <w:p w14:paraId="3B00DCA1" w14:textId="0BCB551F" w:rsidR="002320CA" w:rsidRPr="002320CA" w:rsidRDefault="00511EBB" w:rsidP="002320CA">
            <w:pPr>
              <w:pStyle w:val="spanpaddedline"/>
              <w:spacing w:line="340" w:lineRule="atLeast"/>
              <w:rPr>
                <w:rStyle w:val="span"/>
                <w:rFonts w:ascii="Century Gothic" w:eastAsia="Century Gothic" w:hAnsi="Century Gothic" w:cs="Century Gothic"/>
                <w:b/>
                <w:bCs/>
                <w:sz w:val="22"/>
                <w:szCs w:val="22"/>
              </w:rPr>
            </w:pPr>
            <w:r>
              <w:rPr>
                <w:rStyle w:val="span"/>
                <w:rFonts w:ascii="Century Gothic" w:eastAsia="Century Gothic" w:hAnsi="Century Gothic" w:cs="Century Gothic"/>
                <w:b/>
                <w:bCs/>
                <w:sz w:val="22"/>
                <w:szCs w:val="22"/>
              </w:rPr>
              <w:t>Server-side</w:t>
            </w:r>
            <w:r w:rsidR="002320CA">
              <w:rPr>
                <w:rStyle w:val="span"/>
                <w:rFonts w:ascii="Century Gothic" w:eastAsia="Century Gothic" w:hAnsi="Century Gothic" w:cs="Century Gothic"/>
                <w:b/>
                <w:bCs/>
                <w:sz w:val="22"/>
                <w:szCs w:val="22"/>
              </w:rPr>
              <w:t xml:space="preserve"> </w:t>
            </w:r>
            <w:r w:rsidR="002320CA" w:rsidRPr="002320CA">
              <w:rPr>
                <w:rStyle w:val="span"/>
                <w:rFonts w:ascii="Century Gothic" w:eastAsia="Century Gothic" w:hAnsi="Century Gothic" w:cs="Century Gothic"/>
                <w:b/>
                <w:bCs/>
                <w:sz w:val="22"/>
                <w:szCs w:val="22"/>
              </w:rPr>
              <w:t>Frameworks:</w:t>
            </w:r>
          </w:p>
          <w:p w14:paraId="2B1CEB59" w14:textId="40C97FCF" w:rsidR="00382862" w:rsidRDefault="00280C1E" w:rsidP="002320CA">
            <w:pPr>
              <w:pStyle w:val="spanpaddedline"/>
              <w:spacing w:line="340" w:lineRule="atLeast"/>
              <w:rPr>
                <w:rStyle w:val="span"/>
                <w:rFonts w:ascii="Century Gothic" w:eastAsia="Century Gothic" w:hAnsi="Century Gothic" w:cs="Century Gothic"/>
                <w:bCs/>
                <w:sz w:val="22"/>
                <w:szCs w:val="22"/>
              </w:rPr>
            </w:pPr>
            <w:r>
              <w:rPr>
                <w:rStyle w:val="span"/>
                <w:rFonts w:ascii="Century Gothic" w:eastAsia="Century Gothic" w:hAnsi="Century Gothic" w:cs="Century Gothic"/>
                <w:bCs/>
                <w:sz w:val="22"/>
                <w:szCs w:val="22"/>
              </w:rPr>
              <w:t xml:space="preserve">Nodejs, </w:t>
            </w:r>
            <w:proofErr w:type="spellStart"/>
            <w:r>
              <w:rPr>
                <w:rStyle w:val="span"/>
                <w:rFonts w:ascii="Century Gothic" w:eastAsia="Century Gothic" w:hAnsi="Century Gothic" w:cs="Century Gothic"/>
                <w:bCs/>
                <w:sz w:val="22"/>
                <w:szCs w:val="22"/>
              </w:rPr>
              <w:t>ExpressJs</w:t>
            </w:r>
            <w:proofErr w:type="spellEnd"/>
            <w:r>
              <w:rPr>
                <w:rStyle w:val="span"/>
                <w:rFonts w:ascii="Century Gothic" w:eastAsia="Century Gothic" w:hAnsi="Century Gothic" w:cs="Century Gothic"/>
                <w:bCs/>
                <w:sz w:val="22"/>
                <w:szCs w:val="22"/>
              </w:rPr>
              <w:t xml:space="preserve">, Mongoose, </w:t>
            </w:r>
            <w:r w:rsidR="002320CA">
              <w:rPr>
                <w:rStyle w:val="span"/>
                <w:rFonts w:ascii="Century Gothic" w:eastAsia="Century Gothic" w:hAnsi="Century Gothic" w:cs="Century Gothic"/>
                <w:bCs/>
                <w:sz w:val="22"/>
                <w:szCs w:val="22"/>
              </w:rPr>
              <w:t>Spring Boot, Spring Data, Spring Cloud, Spring Security</w:t>
            </w:r>
          </w:p>
          <w:p w14:paraId="0F7D8D87" w14:textId="77777777" w:rsidR="002320CA" w:rsidRDefault="002320CA" w:rsidP="002320CA">
            <w:pPr>
              <w:pStyle w:val="spanpaddedline"/>
              <w:spacing w:line="340" w:lineRule="atLeast"/>
              <w:rPr>
                <w:rStyle w:val="span"/>
                <w:rFonts w:ascii="Century Gothic" w:eastAsia="Century Gothic" w:hAnsi="Century Gothic" w:cs="Century Gothic"/>
                <w:bCs/>
                <w:sz w:val="22"/>
                <w:szCs w:val="22"/>
              </w:rPr>
            </w:pPr>
          </w:p>
          <w:p w14:paraId="5EAB1F80" w14:textId="54C34E50" w:rsidR="002320CA" w:rsidRPr="002320CA" w:rsidRDefault="00F359C5" w:rsidP="002320CA">
            <w:pPr>
              <w:pStyle w:val="spanpaddedline"/>
              <w:spacing w:line="340" w:lineRule="atLeast"/>
              <w:rPr>
                <w:rStyle w:val="span"/>
                <w:rFonts w:ascii="Century Gothic" w:eastAsia="Century Gothic" w:hAnsi="Century Gothic" w:cs="Century Gothic"/>
                <w:b/>
                <w:bCs/>
                <w:sz w:val="22"/>
                <w:szCs w:val="22"/>
              </w:rPr>
            </w:pPr>
            <w:r>
              <w:rPr>
                <w:rStyle w:val="span"/>
                <w:rFonts w:ascii="Century Gothic" w:eastAsia="Century Gothic" w:hAnsi="Century Gothic" w:cs="Century Gothic"/>
                <w:b/>
                <w:bCs/>
                <w:sz w:val="22"/>
                <w:szCs w:val="22"/>
              </w:rPr>
              <w:t>Languages</w:t>
            </w:r>
            <w:r w:rsidR="002320CA" w:rsidRPr="002320CA">
              <w:rPr>
                <w:rStyle w:val="span"/>
                <w:rFonts w:ascii="Century Gothic" w:eastAsia="Century Gothic" w:hAnsi="Century Gothic" w:cs="Century Gothic"/>
                <w:b/>
                <w:bCs/>
                <w:sz w:val="22"/>
                <w:szCs w:val="22"/>
              </w:rPr>
              <w:t>:</w:t>
            </w:r>
          </w:p>
          <w:p w14:paraId="295AD65F" w14:textId="7259257A" w:rsidR="00280C1E" w:rsidRDefault="00F359C5" w:rsidP="002320CA">
            <w:pPr>
              <w:pStyle w:val="spanpaddedline"/>
              <w:spacing w:line="340" w:lineRule="atLeast"/>
              <w:rPr>
                <w:rStyle w:val="span"/>
                <w:rFonts w:ascii="Century Gothic" w:eastAsia="Century Gothic" w:hAnsi="Century Gothic" w:cs="Century Gothic"/>
                <w:bCs/>
                <w:sz w:val="22"/>
                <w:szCs w:val="22"/>
              </w:rPr>
            </w:pPr>
            <w:r>
              <w:rPr>
                <w:rStyle w:val="span"/>
                <w:rFonts w:ascii="Century Gothic" w:eastAsia="Century Gothic" w:hAnsi="Century Gothic" w:cs="Century Gothic"/>
                <w:bCs/>
                <w:sz w:val="22"/>
                <w:szCs w:val="22"/>
              </w:rPr>
              <w:t>Java 8, Groovy 2.5.6, Javascript, TypeScript, Unix Shell</w:t>
            </w:r>
          </w:p>
          <w:p w14:paraId="13A7FAB9" w14:textId="77777777" w:rsidR="00F359C5" w:rsidRDefault="00F359C5" w:rsidP="002320CA">
            <w:pPr>
              <w:pStyle w:val="spanpaddedline"/>
              <w:spacing w:line="340" w:lineRule="atLeast"/>
              <w:rPr>
                <w:rStyle w:val="span"/>
                <w:rFonts w:ascii="Century Gothic" w:eastAsia="Century Gothic" w:hAnsi="Century Gothic" w:cs="Century Gothic"/>
                <w:b/>
                <w:bCs/>
                <w:sz w:val="22"/>
                <w:szCs w:val="22"/>
              </w:rPr>
            </w:pPr>
          </w:p>
          <w:p w14:paraId="541E6380" w14:textId="109E70D2" w:rsidR="00F86949" w:rsidRDefault="00F86949" w:rsidP="002320CA">
            <w:pPr>
              <w:pStyle w:val="spanpaddedline"/>
              <w:spacing w:line="340" w:lineRule="atLeast"/>
              <w:rPr>
                <w:rStyle w:val="span"/>
                <w:rFonts w:ascii="Century Gothic" w:eastAsia="Century Gothic" w:hAnsi="Century Gothic" w:cs="Century Gothic"/>
                <w:b/>
                <w:bCs/>
                <w:sz w:val="22"/>
                <w:szCs w:val="22"/>
              </w:rPr>
            </w:pPr>
            <w:r w:rsidRPr="00F86949">
              <w:rPr>
                <w:rStyle w:val="span"/>
                <w:rFonts w:ascii="Century Gothic" w:eastAsia="Century Gothic" w:hAnsi="Century Gothic" w:cs="Century Gothic"/>
                <w:b/>
                <w:bCs/>
                <w:sz w:val="22"/>
                <w:szCs w:val="22"/>
              </w:rPr>
              <w:t>AWS Services:</w:t>
            </w:r>
          </w:p>
          <w:p w14:paraId="2CDC10CC" w14:textId="26C349EF" w:rsidR="00F86949" w:rsidRDefault="00F86949" w:rsidP="00F86949">
            <w:pPr>
              <w:pStyle w:val="spanpaddedline"/>
              <w:spacing w:line="340" w:lineRule="atLeast"/>
              <w:rPr>
                <w:rStyle w:val="span"/>
                <w:rFonts w:ascii="Century Gothic" w:eastAsia="Century Gothic" w:hAnsi="Century Gothic" w:cs="Century Gothic"/>
                <w:bCs/>
                <w:sz w:val="22"/>
                <w:szCs w:val="22"/>
              </w:rPr>
            </w:pPr>
            <w:r w:rsidRPr="00F86949">
              <w:rPr>
                <w:rStyle w:val="span"/>
                <w:rFonts w:ascii="Century Gothic" w:eastAsia="Century Gothic" w:hAnsi="Century Gothic" w:cs="Century Gothic"/>
                <w:bCs/>
                <w:sz w:val="22"/>
                <w:szCs w:val="22"/>
              </w:rPr>
              <w:t xml:space="preserve"> Lambda (</w:t>
            </w:r>
            <w:r w:rsidR="00511EBB" w:rsidRPr="00F86949">
              <w:rPr>
                <w:rStyle w:val="span"/>
                <w:rFonts w:ascii="Century Gothic" w:eastAsia="Century Gothic" w:hAnsi="Century Gothic" w:cs="Century Gothic"/>
                <w:bCs/>
                <w:sz w:val="22"/>
                <w:szCs w:val="22"/>
              </w:rPr>
              <w:t>NodeJS</w:t>
            </w:r>
            <w:r w:rsidRPr="00F86949">
              <w:rPr>
                <w:rStyle w:val="span"/>
                <w:rFonts w:ascii="Century Gothic" w:eastAsia="Century Gothic" w:hAnsi="Century Gothic" w:cs="Century Gothic"/>
                <w:bCs/>
                <w:sz w:val="22"/>
                <w:szCs w:val="22"/>
              </w:rPr>
              <w:t xml:space="preserve"> &amp; Java), Cloudwatch, </w:t>
            </w:r>
            <w:r w:rsidR="00511EBB" w:rsidRPr="00F86949">
              <w:rPr>
                <w:rStyle w:val="span"/>
                <w:rFonts w:ascii="Century Gothic" w:eastAsia="Century Gothic" w:hAnsi="Century Gothic" w:cs="Century Gothic"/>
                <w:bCs/>
                <w:sz w:val="22"/>
                <w:szCs w:val="22"/>
              </w:rPr>
              <w:t>CloudFront</w:t>
            </w:r>
            <w:r w:rsidRPr="00F86949">
              <w:rPr>
                <w:rStyle w:val="span"/>
                <w:rFonts w:ascii="Century Gothic" w:eastAsia="Century Gothic" w:hAnsi="Century Gothic" w:cs="Century Gothic"/>
                <w:bCs/>
                <w:sz w:val="22"/>
                <w:szCs w:val="22"/>
              </w:rPr>
              <w:t xml:space="preserve">, </w:t>
            </w:r>
            <w:r w:rsidR="00511EBB" w:rsidRPr="00F86949">
              <w:rPr>
                <w:rStyle w:val="span"/>
                <w:rFonts w:ascii="Century Gothic" w:eastAsia="Century Gothic" w:hAnsi="Century Gothic" w:cs="Century Gothic"/>
                <w:bCs/>
                <w:sz w:val="22"/>
                <w:szCs w:val="22"/>
              </w:rPr>
              <w:t>Secrets Manager</w:t>
            </w:r>
            <w:r w:rsidRPr="00F86949">
              <w:rPr>
                <w:rStyle w:val="span"/>
                <w:rFonts w:ascii="Century Gothic" w:eastAsia="Century Gothic" w:hAnsi="Century Gothic" w:cs="Century Gothic"/>
                <w:bCs/>
                <w:sz w:val="22"/>
                <w:szCs w:val="22"/>
              </w:rPr>
              <w:t xml:space="preserve">, EC2, Route53, ALB, </w:t>
            </w:r>
            <w:r w:rsidR="00511EBB" w:rsidRPr="00F86949">
              <w:rPr>
                <w:rStyle w:val="span"/>
                <w:rFonts w:ascii="Century Gothic" w:eastAsia="Century Gothic" w:hAnsi="Century Gothic" w:cs="Century Gothic"/>
                <w:bCs/>
                <w:sz w:val="22"/>
                <w:szCs w:val="22"/>
              </w:rPr>
              <w:t>IAM, Cognito</w:t>
            </w:r>
            <w:r w:rsidR="00511EBB">
              <w:rPr>
                <w:rStyle w:val="span"/>
                <w:rFonts w:ascii="Century Gothic" w:eastAsia="Century Gothic" w:hAnsi="Century Gothic" w:cs="Century Gothic"/>
                <w:bCs/>
                <w:sz w:val="22"/>
                <w:szCs w:val="22"/>
              </w:rPr>
              <w:t>, S3, ECS</w:t>
            </w:r>
          </w:p>
          <w:p w14:paraId="29D905A3" w14:textId="77777777" w:rsidR="00280C1E" w:rsidRDefault="00280C1E" w:rsidP="00F86949">
            <w:pPr>
              <w:pStyle w:val="spanpaddedline"/>
              <w:spacing w:line="340" w:lineRule="atLeast"/>
              <w:rPr>
                <w:rStyle w:val="span"/>
                <w:rFonts w:ascii="Century Gothic" w:eastAsia="Century Gothic" w:hAnsi="Century Gothic" w:cs="Century Gothic"/>
                <w:bCs/>
                <w:sz w:val="22"/>
                <w:szCs w:val="22"/>
              </w:rPr>
            </w:pPr>
          </w:p>
          <w:p w14:paraId="117D4026" w14:textId="5162081E" w:rsidR="00B752DC" w:rsidRDefault="00280C1E" w:rsidP="00F86949">
            <w:pPr>
              <w:pStyle w:val="spanpaddedline"/>
              <w:spacing w:line="340" w:lineRule="atLeast"/>
              <w:rPr>
                <w:rStyle w:val="span"/>
                <w:rFonts w:ascii="Century Gothic" w:eastAsia="Century Gothic" w:hAnsi="Century Gothic" w:cs="Century Gothic"/>
                <w:b/>
                <w:bCs/>
                <w:sz w:val="22"/>
                <w:szCs w:val="22"/>
              </w:rPr>
            </w:pPr>
            <w:r w:rsidRPr="00280C1E">
              <w:rPr>
                <w:rStyle w:val="span"/>
                <w:rFonts w:ascii="Century Gothic" w:eastAsia="Century Gothic" w:hAnsi="Century Gothic" w:cs="Century Gothic"/>
                <w:b/>
                <w:bCs/>
                <w:sz w:val="22"/>
                <w:szCs w:val="22"/>
              </w:rPr>
              <w:t>Google Cloud Services:</w:t>
            </w:r>
          </w:p>
          <w:p w14:paraId="38DE4D40" w14:textId="037110C0" w:rsidR="00280C1E" w:rsidRPr="00A67ADE" w:rsidRDefault="00A67ADE" w:rsidP="00F86949">
            <w:pPr>
              <w:pStyle w:val="spanpaddedline"/>
              <w:spacing w:line="340" w:lineRule="atLeast"/>
              <w:rPr>
                <w:rStyle w:val="span"/>
                <w:rFonts w:ascii="Century Gothic" w:eastAsia="Century Gothic" w:hAnsi="Century Gothic" w:cs="Century Gothic"/>
                <w:bCs/>
                <w:sz w:val="22"/>
                <w:szCs w:val="22"/>
              </w:rPr>
            </w:pPr>
            <w:r w:rsidRPr="00A67ADE">
              <w:rPr>
                <w:rStyle w:val="span"/>
                <w:rFonts w:ascii="Century Gothic" w:eastAsia="Century Gothic" w:hAnsi="Century Gothic" w:cs="Century Gothic"/>
                <w:bCs/>
                <w:sz w:val="22"/>
                <w:szCs w:val="22"/>
              </w:rPr>
              <w:t xml:space="preserve">Concourse, </w:t>
            </w:r>
            <w:r>
              <w:rPr>
                <w:rStyle w:val="span"/>
                <w:rFonts w:ascii="Century Gothic" w:eastAsia="Century Gothic" w:hAnsi="Century Gothic" w:cs="Century Gothic"/>
                <w:bCs/>
                <w:sz w:val="22"/>
                <w:szCs w:val="22"/>
              </w:rPr>
              <w:t>Container Engine, Cloud Functions, Cloud CDN</w:t>
            </w:r>
          </w:p>
          <w:p w14:paraId="2317569A" w14:textId="77777777" w:rsidR="00280C1E" w:rsidRDefault="00280C1E" w:rsidP="00F86949">
            <w:pPr>
              <w:pStyle w:val="spanpaddedline"/>
              <w:spacing w:line="340" w:lineRule="atLeast"/>
              <w:rPr>
                <w:rStyle w:val="span"/>
                <w:rFonts w:ascii="Century Gothic" w:eastAsia="Century Gothic" w:hAnsi="Century Gothic" w:cs="Century Gothic"/>
                <w:bCs/>
                <w:sz w:val="22"/>
                <w:szCs w:val="22"/>
              </w:rPr>
            </w:pPr>
          </w:p>
          <w:p w14:paraId="0D12A3B6" w14:textId="77777777" w:rsidR="00B752DC" w:rsidRDefault="00B752DC" w:rsidP="00F86949">
            <w:pPr>
              <w:pStyle w:val="spanpaddedline"/>
              <w:spacing w:line="340" w:lineRule="atLeast"/>
              <w:rPr>
                <w:rStyle w:val="span"/>
                <w:b/>
              </w:rPr>
            </w:pPr>
            <w:r w:rsidRPr="00EB3149">
              <w:rPr>
                <w:rStyle w:val="span"/>
                <w:rFonts w:ascii="Century Gothic" w:eastAsia="Century Gothic" w:hAnsi="Century Gothic" w:cs="Century Gothic"/>
                <w:b/>
                <w:bCs/>
                <w:sz w:val="22"/>
                <w:szCs w:val="22"/>
              </w:rPr>
              <w:t>Continuous Integration</w:t>
            </w:r>
            <w:r w:rsidRPr="00B752DC">
              <w:rPr>
                <w:rStyle w:val="span"/>
                <w:b/>
              </w:rPr>
              <w:t xml:space="preserve"> &amp; </w:t>
            </w:r>
            <w:r w:rsidRPr="00EB3149">
              <w:rPr>
                <w:rStyle w:val="span"/>
                <w:rFonts w:ascii="Century Gothic" w:eastAsia="Century Gothic" w:hAnsi="Century Gothic" w:cs="Century Gothic"/>
                <w:b/>
                <w:bCs/>
                <w:sz w:val="22"/>
                <w:szCs w:val="22"/>
              </w:rPr>
              <w:t>Build</w:t>
            </w:r>
            <w:r w:rsidRPr="00B752DC">
              <w:rPr>
                <w:rStyle w:val="span"/>
                <w:b/>
              </w:rPr>
              <w:t xml:space="preserve"> </w:t>
            </w:r>
            <w:r w:rsidRPr="00EB3149">
              <w:rPr>
                <w:rStyle w:val="span"/>
                <w:rFonts w:ascii="Century Gothic" w:eastAsia="Century Gothic" w:hAnsi="Century Gothic" w:cs="Century Gothic"/>
                <w:b/>
                <w:bCs/>
                <w:sz w:val="22"/>
                <w:szCs w:val="22"/>
              </w:rPr>
              <w:t>Tools:</w:t>
            </w:r>
          </w:p>
          <w:p w14:paraId="1F1F2F8C" w14:textId="77777777" w:rsidR="00B752DC" w:rsidRDefault="00B752DC" w:rsidP="00F86949">
            <w:pPr>
              <w:pStyle w:val="spanpaddedline"/>
              <w:spacing w:line="340" w:lineRule="atLeast"/>
              <w:rPr>
                <w:rStyle w:val="span"/>
                <w:rFonts w:ascii="Century Gothic" w:eastAsia="Century Gothic" w:hAnsi="Century Gothic" w:cs="Century Gothic"/>
                <w:bCs/>
                <w:sz w:val="22"/>
                <w:szCs w:val="22"/>
              </w:rPr>
            </w:pPr>
            <w:r w:rsidRPr="00B752DC">
              <w:rPr>
                <w:rStyle w:val="span"/>
                <w:rFonts w:ascii="Century Gothic" w:eastAsia="Century Gothic" w:hAnsi="Century Gothic" w:cs="Century Gothic"/>
                <w:bCs/>
                <w:sz w:val="22"/>
                <w:szCs w:val="22"/>
              </w:rPr>
              <w:t>Jenkins, Hudson</w:t>
            </w:r>
            <w:r>
              <w:rPr>
                <w:rStyle w:val="span"/>
                <w:rFonts w:ascii="Century Gothic" w:eastAsia="Century Gothic" w:hAnsi="Century Gothic" w:cs="Century Gothic"/>
                <w:bCs/>
                <w:sz w:val="22"/>
                <w:szCs w:val="22"/>
              </w:rPr>
              <w:t xml:space="preserve">, Gradle, Maven </w:t>
            </w:r>
          </w:p>
          <w:p w14:paraId="0A6FCAB4" w14:textId="77777777" w:rsidR="00B752DC" w:rsidRDefault="00B752DC" w:rsidP="00F86949">
            <w:pPr>
              <w:pStyle w:val="spanpaddedline"/>
              <w:spacing w:line="340" w:lineRule="atLeast"/>
              <w:rPr>
                <w:rStyle w:val="span"/>
                <w:rFonts w:ascii="Century Gothic" w:eastAsia="Century Gothic" w:hAnsi="Century Gothic" w:cs="Century Gothic"/>
                <w:bCs/>
                <w:sz w:val="22"/>
                <w:szCs w:val="22"/>
              </w:rPr>
            </w:pPr>
          </w:p>
          <w:p w14:paraId="7DC021BF" w14:textId="6F5A8398" w:rsidR="00B752DC" w:rsidRPr="005E7371" w:rsidRDefault="00B752DC" w:rsidP="00F86949">
            <w:pPr>
              <w:pStyle w:val="spanpaddedline"/>
              <w:spacing w:line="340" w:lineRule="atLeast"/>
              <w:rPr>
                <w:rStyle w:val="span"/>
                <w:rFonts w:ascii="Century Gothic" w:eastAsia="Century Gothic" w:hAnsi="Century Gothic" w:cs="Century Gothic"/>
                <w:b/>
                <w:bCs/>
                <w:sz w:val="22"/>
                <w:szCs w:val="22"/>
              </w:rPr>
            </w:pPr>
            <w:r w:rsidRPr="005E7371">
              <w:rPr>
                <w:rStyle w:val="span"/>
                <w:rFonts w:ascii="Century Gothic" w:eastAsia="Century Gothic" w:hAnsi="Century Gothic" w:cs="Century Gothic"/>
                <w:b/>
                <w:bCs/>
                <w:sz w:val="22"/>
                <w:szCs w:val="22"/>
              </w:rPr>
              <w:t xml:space="preserve">Code Quality </w:t>
            </w:r>
            <w:r w:rsidR="00350277">
              <w:rPr>
                <w:rStyle w:val="span"/>
                <w:rFonts w:ascii="Century Gothic" w:eastAsia="Century Gothic" w:hAnsi="Century Gothic" w:cs="Century Gothic"/>
                <w:b/>
                <w:bCs/>
                <w:sz w:val="22"/>
                <w:szCs w:val="22"/>
              </w:rPr>
              <w:t xml:space="preserve">&amp; Security </w:t>
            </w:r>
            <w:r w:rsidRPr="005E7371">
              <w:rPr>
                <w:rStyle w:val="span"/>
                <w:rFonts w:ascii="Century Gothic" w:eastAsia="Century Gothic" w:hAnsi="Century Gothic" w:cs="Century Gothic"/>
                <w:b/>
                <w:bCs/>
                <w:sz w:val="22"/>
                <w:szCs w:val="22"/>
              </w:rPr>
              <w:t>Tools:</w:t>
            </w:r>
          </w:p>
          <w:p w14:paraId="4EDB8BBB" w14:textId="2AE5CAC6" w:rsidR="00B752DC" w:rsidRPr="00B752DC" w:rsidRDefault="00B752DC" w:rsidP="00F86949">
            <w:pPr>
              <w:pStyle w:val="spanpaddedline"/>
              <w:spacing w:line="340" w:lineRule="atLeast"/>
              <w:rPr>
                <w:rStyle w:val="documentsinglecolumn"/>
                <w:rFonts w:ascii="Century Gothic" w:eastAsia="Century Gothic" w:hAnsi="Century Gothic" w:cs="Century Gothic"/>
                <w:bCs/>
                <w:sz w:val="22"/>
                <w:szCs w:val="22"/>
              </w:rPr>
            </w:pPr>
            <w:proofErr w:type="spellStart"/>
            <w:r>
              <w:rPr>
                <w:rStyle w:val="span"/>
                <w:rFonts w:ascii="Century Gothic" w:eastAsia="Century Gothic" w:hAnsi="Century Gothic" w:cs="Century Gothic"/>
                <w:bCs/>
                <w:sz w:val="22"/>
                <w:szCs w:val="22"/>
              </w:rPr>
              <w:t>Codenarc</w:t>
            </w:r>
            <w:proofErr w:type="spellEnd"/>
            <w:r>
              <w:rPr>
                <w:rStyle w:val="span"/>
                <w:rFonts w:ascii="Century Gothic" w:eastAsia="Century Gothic" w:hAnsi="Century Gothic" w:cs="Century Gothic"/>
                <w:bCs/>
                <w:sz w:val="22"/>
                <w:szCs w:val="22"/>
              </w:rPr>
              <w:t xml:space="preserve">, </w:t>
            </w:r>
            <w:proofErr w:type="spellStart"/>
            <w:r>
              <w:rPr>
                <w:rStyle w:val="span"/>
                <w:rFonts w:ascii="Century Gothic" w:eastAsia="Century Gothic" w:hAnsi="Century Gothic" w:cs="Century Gothic"/>
                <w:bCs/>
                <w:sz w:val="22"/>
                <w:szCs w:val="22"/>
              </w:rPr>
              <w:t>Cobertura</w:t>
            </w:r>
            <w:proofErr w:type="spellEnd"/>
            <w:r>
              <w:rPr>
                <w:rStyle w:val="span"/>
                <w:rFonts w:ascii="Century Gothic" w:eastAsia="Century Gothic" w:hAnsi="Century Gothic" w:cs="Century Gothic"/>
                <w:bCs/>
                <w:sz w:val="22"/>
                <w:szCs w:val="22"/>
              </w:rPr>
              <w:t xml:space="preserve">, </w:t>
            </w:r>
            <w:proofErr w:type="spellStart"/>
            <w:r>
              <w:rPr>
                <w:rStyle w:val="span"/>
                <w:rFonts w:ascii="Century Gothic" w:eastAsia="Century Gothic" w:hAnsi="Century Gothic" w:cs="Century Gothic"/>
                <w:bCs/>
                <w:sz w:val="22"/>
                <w:szCs w:val="22"/>
              </w:rPr>
              <w:t>Findbugs</w:t>
            </w:r>
            <w:proofErr w:type="spellEnd"/>
            <w:r w:rsidR="008D34CB">
              <w:rPr>
                <w:rStyle w:val="span"/>
                <w:rFonts w:ascii="Century Gothic" w:eastAsia="Century Gothic" w:hAnsi="Century Gothic" w:cs="Century Gothic"/>
                <w:bCs/>
                <w:sz w:val="22"/>
                <w:szCs w:val="22"/>
              </w:rPr>
              <w:t xml:space="preserve">, </w:t>
            </w:r>
            <w:proofErr w:type="spellStart"/>
            <w:r w:rsidR="008D34CB">
              <w:rPr>
                <w:rStyle w:val="span"/>
                <w:rFonts w:ascii="Century Gothic" w:eastAsia="Century Gothic" w:hAnsi="Century Gothic" w:cs="Century Gothic"/>
                <w:bCs/>
                <w:sz w:val="22"/>
                <w:szCs w:val="22"/>
              </w:rPr>
              <w:t>TsL</w:t>
            </w:r>
            <w:r>
              <w:rPr>
                <w:rStyle w:val="span"/>
                <w:rFonts w:ascii="Century Gothic" w:eastAsia="Century Gothic" w:hAnsi="Century Gothic" w:cs="Century Gothic"/>
                <w:bCs/>
                <w:sz w:val="22"/>
                <w:szCs w:val="22"/>
              </w:rPr>
              <w:t>int</w:t>
            </w:r>
            <w:proofErr w:type="spellEnd"/>
            <w:r>
              <w:rPr>
                <w:rStyle w:val="span"/>
                <w:rFonts w:ascii="Century Gothic" w:eastAsia="Century Gothic" w:hAnsi="Century Gothic" w:cs="Century Gothic"/>
                <w:bCs/>
                <w:sz w:val="22"/>
                <w:szCs w:val="22"/>
              </w:rPr>
              <w:t xml:space="preserve">, </w:t>
            </w:r>
            <w:proofErr w:type="spellStart"/>
            <w:r w:rsidR="008D34CB">
              <w:rPr>
                <w:rStyle w:val="span"/>
                <w:rFonts w:ascii="Century Gothic" w:eastAsia="Century Gothic" w:hAnsi="Century Gothic" w:cs="Century Gothic"/>
                <w:bCs/>
                <w:sz w:val="22"/>
                <w:szCs w:val="22"/>
              </w:rPr>
              <w:t>EsLint</w:t>
            </w:r>
            <w:proofErr w:type="spellEnd"/>
            <w:r w:rsidR="00350277">
              <w:rPr>
                <w:rStyle w:val="span"/>
                <w:rFonts w:ascii="Century Gothic" w:eastAsia="Century Gothic" w:hAnsi="Century Gothic" w:cs="Century Gothic"/>
                <w:bCs/>
                <w:sz w:val="22"/>
                <w:szCs w:val="22"/>
              </w:rPr>
              <w:t>, Veracode, OWASP, SonarQube</w:t>
            </w:r>
          </w:p>
        </w:tc>
      </w:tr>
    </w:tbl>
    <w:p w14:paraId="3EA9A8C6" w14:textId="77777777" w:rsidR="00382862" w:rsidRDefault="00382862" w:rsidP="00B30418">
      <w:pPr>
        <w:rPr>
          <w:vanish/>
        </w:rPr>
      </w:pPr>
    </w:p>
    <w:p w14:paraId="0DBC98B6" w14:textId="77777777" w:rsidR="00E75677" w:rsidRPr="00E75677" w:rsidRDefault="00E75677" w:rsidP="00E75677">
      <w:pPr>
        <w:pStyle w:val="p"/>
        <w:spacing w:before="300" w:line="320" w:lineRule="atLeast"/>
        <w:jc w:val="both"/>
        <w:rPr>
          <w:rFonts w:ascii="Century Gothic" w:eastAsia="Century Gothic" w:hAnsi="Century Gothic" w:cs="Century Gothic"/>
          <w:sz w:val="22"/>
          <w:szCs w:val="22"/>
        </w:rPr>
      </w:pPr>
    </w:p>
    <w:sectPr w:rsidR="00E75677" w:rsidRPr="00E75677" w:rsidSect="00E7567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51E3" w14:textId="77777777" w:rsidR="008B360A" w:rsidRDefault="008B360A" w:rsidP="007E1F6C">
      <w:r>
        <w:separator/>
      </w:r>
    </w:p>
  </w:endnote>
  <w:endnote w:type="continuationSeparator" w:id="0">
    <w:p w14:paraId="31723A1D" w14:textId="77777777" w:rsidR="008B360A" w:rsidRDefault="008B360A" w:rsidP="007E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A467E" w14:textId="77777777" w:rsidR="008B360A" w:rsidRDefault="008B360A" w:rsidP="007E1F6C">
      <w:r>
        <w:separator/>
      </w:r>
    </w:p>
  </w:footnote>
  <w:footnote w:type="continuationSeparator" w:id="0">
    <w:p w14:paraId="797EEBEA" w14:textId="77777777" w:rsidR="008B360A" w:rsidRDefault="008B360A" w:rsidP="007E1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1059" w14:textId="5388DC66" w:rsidR="007E1F6C" w:rsidRDefault="00AE44FE" w:rsidP="007D57CA">
    <w:pPr>
      <w:pStyle w:val="Header"/>
      <w:tabs>
        <w:tab w:val="clear" w:pos="9360"/>
        <w:tab w:val="right" w:pos="10620"/>
      </w:tabs>
    </w:pPr>
    <w:r>
      <w:rPr>
        <w:rFonts w:ascii="Arial" w:hAnsi="Arial" w:cs="Arial"/>
        <w:sz w:val="40"/>
        <w:szCs w:val="40"/>
      </w:rPr>
      <w:t>Sathish</w:t>
    </w:r>
    <w:r w:rsidR="007E1F6C" w:rsidRPr="007E1F6C">
      <w:rPr>
        <w:rFonts w:ascii="Arial" w:hAnsi="Arial" w:cs="Arial"/>
        <w:sz w:val="40"/>
        <w:szCs w:val="40"/>
      </w:rPr>
      <w:t xml:space="preserve"> </w:t>
    </w:r>
    <w:r>
      <w:rPr>
        <w:rFonts w:ascii="Arial" w:hAnsi="Arial" w:cs="Arial"/>
        <w:sz w:val="40"/>
        <w:szCs w:val="40"/>
      </w:rPr>
      <w:t>Shanmugam</w:t>
    </w:r>
    <w:r w:rsidR="007E1F6C">
      <w:tab/>
    </w:r>
    <w:r w:rsidR="007D57CA" w:rsidRPr="007D57CA">
      <w:rPr>
        <w:color w:val="000000" w:themeColor="text1"/>
      </w:rPr>
      <w:t xml:space="preserve">   </w:t>
    </w:r>
    <w:hyperlink r:id="rId1" w:history="1">
      <w:r w:rsidRPr="009F6E5F">
        <w:rPr>
          <w:rStyle w:val="Hyperlink"/>
          <w:rFonts w:asciiTheme="minorHAnsi" w:hAnsiTheme="minorHAnsi" w:cstheme="minorHAnsi"/>
        </w:rPr>
        <w:t>sathish.aucse@gmail.com</w:t>
      </w:r>
    </w:hyperlink>
  </w:p>
  <w:p w14:paraId="24A4A2F2" w14:textId="01330900" w:rsidR="007E1F6C" w:rsidRDefault="007E1F6C" w:rsidP="007D57CA">
    <w:pPr>
      <w:pStyle w:val="Header"/>
      <w:tabs>
        <w:tab w:val="clear" w:pos="9360"/>
        <w:tab w:val="right" w:pos="10620"/>
      </w:tabs>
    </w:pPr>
    <w:r>
      <w:tab/>
    </w:r>
    <w:r>
      <w:tab/>
      <w:t>314-</w:t>
    </w:r>
    <w:r w:rsidR="00AE44FE">
      <w:t>514</w:t>
    </w:r>
    <w:r>
      <w:t>-</w:t>
    </w:r>
    <w:r w:rsidR="00AE44FE">
      <w:t>5047</w:t>
    </w:r>
  </w:p>
  <w:p w14:paraId="2DFB45E1" w14:textId="77777777" w:rsidR="007E1F6C" w:rsidRDefault="007E1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hybridMultilevel"/>
    <w:tmpl w:val="E320E12A"/>
    <w:lvl w:ilvl="0" w:tplc="66D0CA02">
      <w:start w:val="1"/>
      <w:numFmt w:val="bullet"/>
      <w:lvlText w:val=""/>
      <w:lvlJc w:val="left"/>
      <w:pPr>
        <w:ind w:left="360" w:hanging="360"/>
      </w:pPr>
      <w:rPr>
        <w:rFonts w:ascii="Symbol" w:hAnsi="Symbol"/>
      </w:rPr>
    </w:lvl>
    <w:lvl w:ilvl="1" w:tplc="51CA222A">
      <w:start w:val="1"/>
      <w:numFmt w:val="bullet"/>
      <w:lvlText w:val="o"/>
      <w:lvlJc w:val="left"/>
      <w:pPr>
        <w:tabs>
          <w:tab w:val="num" w:pos="1080"/>
        </w:tabs>
        <w:ind w:left="1080" w:hanging="360"/>
      </w:pPr>
      <w:rPr>
        <w:rFonts w:ascii="Courier New" w:hAnsi="Courier New"/>
      </w:rPr>
    </w:lvl>
    <w:lvl w:ilvl="2" w:tplc="00760BB2">
      <w:start w:val="1"/>
      <w:numFmt w:val="bullet"/>
      <w:lvlText w:val=""/>
      <w:lvlJc w:val="left"/>
      <w:pPr>
        <w:tabs>
          <w:tab w:val="num" w:pos="1800"/>
        </w:tabs>
        <w:ind w:left="1800" w:hanging="360"/>
      </w:pPr>
      <w:rPr>
        <w:rFonts w:ascii="Wingdings" w:hAnsi="Wingdings"/>
      </w:rPr>
    </w:lvl>
    <w:lvl w:ilvl="3" w:tplc="FDC06924">
      <w:start w:val="1"/>
      <w:numFmt w:val="bullet"/>
      <w:lvlText w:val=""/>
      <w:lvlJc w:val="left"/>
      <w:pPr>
        <w:tabs>
          <w:tab w:val="num" w:pos="2520"/>
        </w:tabs>
        <w:ind w:left="2520" w:hanging="360"/>
      </w:pPr>
      <w:rPr>
        <w:rFonts w:ascii="Symbol" w:hAnsi="Symbol"/>
      </w:rPr>
    </w:lvl>
    <w:lvl w:ilvl="4" w:tplc="242052DC">
      <w:start w:val="1"/>
      <w:numFmt w:val="bullet"/>
      <w:lvlText w:val="o"/>
      <w:lvlJc w:val="left"/>
      <w:pPr>
        <w:tabs>
          <w:tab w:val="num" w:pos="3240"/>
        </w:tabs>
        <w:ind w:left="3240" w:hanging="360"/>
      </w:pPr>
      <w:rPr>
        <w:rFonts w:ascii="Courier New" w:hAnsi="Courier New"/>
      </w:rPr>
    </w:lvl>
    <w:lvl w:ilvl="5" w:tplc="247CF806">
      <w:start w:val="1"/>
      <w:numFmt w:val="bullet"/>
      <w:lvlText w:val=""/>
      <w:lvlJc w:val="left"/>
      <w:pPr>
        <w:tabs>
          <w:tab w:val="num" w:pos="3960"/>
        </w:tabs>
        <w:ind w:left="3960" w:hanging="360"/>
      </w:pPr>
      <w:rPr>
        <w:rFonts w:ascii="Wingdings" w:hAnsi="Wingdings"/>
      </w:rPr>
    </w:lvl>
    <w:lvl w:ilvl="6" w:tplc="8D906F9A">
      <w:start w:val="1"/>
      <w:numFmt w:val="bullet"/>
      <w:lvlText w:val=""/>
      <w:lvlJc w:val="left"/>
      <w:pPr>
        <w:tabs>
          <w:tab w:val="num" w:pos="4680"/>
        </w:tabs>
        <w:ind w:left="4680" w:hanging="360"/>
      </w:pPr>
      <w:rPr>
        <w:rFonts w:ascii="Symbol" w:hAnsi="Symbol"/>
      </w:rPr>
    </w:lvl>
    <w:lvl w:ilvl="7" w:tplc="EA22B3D6">
      <w:start w:val="1"/>
      <w:numFmt w:val="bullet"/>
      <w:lvlText w:val="o"/>
      <w:lvlJc w:val="left"/>
      <w:pPr>
        <w:tabs>
          <w:tab w:val="num" w:pos="5400"/>
        </w:tabs>
        <w:ind w:left="5400" w:hanging="360"/>
      </w:pPr>
      <w:rPr>
        <w:rFonts w:ascii="Courier New" w:hAnsi="Courier New"/>
      </w:rPr>
    </w:lvl>
    <w:lvl w:ilvl="8" w:tplc="CA12A70E">
      <w:start w:val="1"/>
      <w:numFmt w:val="bullet"/>
      <w:lvlText w:val=""/>
      <w:lvlJc w:val="left"/>
      <w:pPr>
        <w:tabs>
          <w:tab w:val="num" w:pos="6120"/>
        </w:tabs>
        <w:ind w:left="6120" w:hanging="360"/>
      </w:pPr>
      <w:rPr>
        <w:rFonts w:ascii="Wingdings" w:hAnsi="Wingdings"/>
      </w:rPr>
    </w:lvl>
  </w:abstractNum>
  <w:abstractNum w:abstractNumId="2" w15:restartNumberingAfterBreak="0">
    <w:nsid w:val="00000003"/>
    <w:multiLevelType w:val="hybridMultilevel"/>
    <w:tmpl w:val="00000003"/>
    <w:lvl w:ilvl="0" w:tplc="852096BC">
      <w:start w:val="1"/>
      <w:numFmt w:val="bullet"/>
      <w:pStyle w:val="ListBullet2"/>
      <w:lvlText w:val=""/>
      <w:lvlJc w:val="left"/>
      <w:pPr>
        <w:ind w:left="720" w:hanging="360"/>
      </w:pPr>
      <w:rPr>
        <w:rFonts w:ascii="Symbol" w:hAnsi="Symbol"/>
      </w:rPr>
    </w:lvl>
    <w:lvl w:ilvl="1" w:tplc="4E1CF650">
      <w:start w:val="1"/>
      <w:numFmt w:val="bullet"/>
      <w:lvlText w:val="o"/>
      <w:lvlJc w:val="left"/>
      <w:pPr>
        <w:tabs>
          <w:tab w:val="num" w:pos="1440"/>
        </w:tabs>
        <w:ind w:left="1440" w:hanging="360"/>
      </w:pPr>
      <w:rPr>
        <w:rFonts w:ascii="Courier New" w:hAnsi="Courier New"/>
      </w:rPr>
    </w:lvl>
    <w:lvl w:ilvl="2" w:tplc="13945D42">
      <w:start w:val="1"/>
      <w:numFmt w:val="bullet"/>
      <w:lvlText w:val=""/>
      <w:lvlJc w:val="left"/>
      <w:pPr>
        <w:tabs>
          <w:tab w:val="num" w:pos="2160"/>
        </w:tabs>
        <w:ind w:left="2160" w:hanging="360"/>
      </w:pPr>
      <w:rPr>
        <w:rFonts w:ascii="Wingdings" w:hAnsi="Wingdings"/>
      </w:rPr>
    </w:lvl>
    <w:lvl w:ilvl="3" w:tplc="02805176">
      <w:start w:val="1"/>
      <w:numFmt w:val="bullet"/>
      <w:lvlText w:val=""/>
      <w:lvlJc w:val="left"/>
      <w:pPr>
        <w:tabs>
          <w:tab w:val="num" w:pos="2880"/>
        </w:tabs>
        <w:ind w:left="2880" w:hanging="360"/>
      </w:pPr>
      <w:rPr>
        <w:rFonts w:ascii="Symbol" w:hAnsi="Symbol"/>
      </w:rPr>
    </w:lvl>
    <w:lvl w:ilvl="4" w:tplc="9648E58E">
      <w:start w:val="1"/>
      <w:numFmt w:val="bullet"/>
      <w:lvlText w:val="o"/>
      <w:lvlJc w:val="left"/>
      <w:pPr>
        <w:tabs>
          <w:tab w:val="num" w:pos="3600"/>
        </w:tabs>
        <w:ind w:left="3600" w:hanging="360"/>
      </w:pPr>
      <w:rPr>
        <w:rFonts w:ascii="Courier New" w:hAnsi="Courier New"/>
      </w:rPr>
    </w:lvl>
    <w:lvl w:ilvl="5" w:tplc="16B6B1DC">
      <w:start w:val="1"/>
      <w:numFmt w:val="bullet"/>
      <w:lvlText w:val=""/>
      <w:lvlJc w:val="left"/>
      <w:pPr>
        <w:tabs>
          <w:tab w:val="num" w:pos="4320"/>
        </w:tabs>
        <w:ind w:left="4320" w:hanging="360"/>
      </w:pPr>
      <w:rPr>
        <w:rFonts w:ascii="Wingdings" w:hAnsi="Wingdings"/>
      </w:rPr>
    </w:lvl>
    <w:lvl w:ilvl="6" w:tplc="D00E5EA2">
      <w:start w:val="1"/>
      <w:numFmt w:val="bullet"/>
      <w:lvlText w:val=""/>
      <w:lvlJc w:val="left"/>
      <w:pPr>
        <w:tabs>
          <w:tab w:val="num" w:pos="5040"/>
        </w:tabs>
        <w:ind w:left="5040" w:hanging="360"/>
      </w:pPr>
      <w:rPr>
        <w:rFonts w:ascii="Symbol" w:hAnsi="Symbol"/>
      </w:rPr>
    </w:lvl>
    <w:lvl w:ilvl="7" w:tplc="FA3C8B36">
      <w:start w:val="1"/>
      <w:numFmt w:val="bullet"/>
      <w:lvlText w:val="o"/>
      <w:lvlJc w:val="left"/>
      <w:pPr>
        <w:tabs>
          <w:tab w:val="num" w:pos="5760"/>
        </w:tabs>
        <w:ind w:left="5760" w:hanging="360"/>
      </w:pPr>
      <w:rPr>
        <w:rFonts w:ascii="Courier New" w:hAnsi="Courier New"/>
      </w:rPr>
    </w:lvl>
    <w:lvl w:ilvl="8" w:tplc="0010A19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1EA50BC">
      <w:start w:val="1"/>
      <w:numFmt w:val="bullet"/>
      <w:lvlText w:val=""/>
      <w:lvlJc w:val="left"/>
      <w:pPr>
        <w:ind w:left="720" w:hanging="360"/>
      </w:pPr>
      <w:rPr>
        <w:rFonts w:ascii="Symbol" w:hAnsi="Symbol"/>
      </w:rPr>
    </w:lvl>
    <w:lvl w:ilvl="1" w:tplc="BA387828">
      <w:start w:val="1"/>
      <w:numFmt w:val="bullet"/>
      <w:lvlText w:val="o"/>
      <w:lvlJc w:val="left"/>
      <w:pPr>
        <w:tabs>
          <w:tab w:val="num" w:pos="1440"/>
        </w:tabs>
        <w:ind w:left="1440" w:hanging="360"/>
      </w:pPr>
      <w:rPr>
        <w:rFonts w:ascii="Courier New" w:hAnsi="Courier New"/>
      </w:rPr>
    </w:lvl>
    <w:lvl w:ilvl="2" w:tplc="0CAC6622">
      <w:start w:val="1"/>
      <w:numFmt w:val="bullet"/>
      <w:lvlText w:val=""/>
      <w:lvlJc w:val="left"/>
      <w:pPr>
        <w:tabs>
          <w:tab w:val="num" w:pos="2160"/>
        </w:tabs>
        <w:ind w:left="2160" w:hanging="360"/>
      </w:pPr>
      <w:rPr>
        <w:rFonts w:ascii="Wingdings" w:hAnsi="Wingdings"/>
      </w:rPr>
    </w:lvl>
    <w:lvl w:ilvl="3" w:tplc="AEE05DF8">
      <w:start w:val="1"/>
      <w:numFmt w:val="bullet"/>
      <w:lvlText w:val=""/>
      <w:lvlJc w:val="left"/>
      <w:pPr>
        <w:tabs>
          <w:tab w:val="num" w:pos="2880"/>
        </w:tabs>
        <w:ind w:left="2880" w:hanging="360"/>
      </w:pPr>
      <w:rPr>
        <w:rFonts w:ascii="Symbol" w:hAnsi="Symbol"/>
      </w:rPr>
    </w:lvl>
    <w:lvl w:ilvl="4" w:tplc="5E402EE6">
      <w:start w:val="1"/>
      <w:numFmt w:val="bullet"/>
      <w:lvlText w:val="o"/>
      <w:lvlJc w:val="left"/>
      <w:pPr>
        <w:tabs>
          <w:tab w:val="num" w:pos="3600"/>
        </w:tabs>
        <w:ind w:left="3600" w:hanging="360"/>
      </w:pPr>
      <w:rPr>
        <w:rFonts w:ascii="Courier New" w:hAnsi="Courier New"/>
      </w:rPr>
    </w:lvl>
    <w:lvl w:ilvl="5" w:tplc="79D45F90">
      <w:start w:val="1"/>
      <w:numFmt w:val="bullet"/>
      <w:lvlText w:val=""/>
      <w:lvlJc w:val="left"/>
      <w:pPr>
        <w:tabs>
          <w:tab w:val="num" w:pos="4320"/>
        </w:tabs>
        <w:ind w:left="4320" w:hanging="360"/>
      </w:pPr>
      <w:rPr>
        <w:rFonts w:ascii="Wingdings" w:hAnsi="Wingdings"/>
      </w:rPr>
    </w:lvl>
    <w:lvl w:ilvl="6" w:tplc="8580E7B0">
      <w:start w:val="1"/>
      <w:numFmt w:val="bullet"/>
      <w:lvlText w:val=""/>
      <w:lvlJc w:val="left"/>
      <w:pPr>
        <w:tabs>
          <w:tab w:val="num" w:pos="5040"/>
        </w:tabs>
        <w:ind w:left="5040" w:hanging="360"/>
      </w:pPr>
      <w:rPr>
        <w:rFonts w:ascii="Symbol" w:hAnsi="Symbol"/>
      </w:rPr>
    </w:lvl>
    <w:lvl w:ilvl="7" w:tplc="E5F8F9A0">
      <w:start w:val="1"/>
      <w:numFmt w:val="bullet"/>
      <w:lvlText w:val="o"/>
      <w:lvlJc w:val="left"/>
      <w:pPr>
        <w:tabs>
          <w:tab w:val="num" w:pos="5760"/>
        </w:tabs>
        <w:ind w:left="5760" w:hanging="360"/>
      </w:pPr>
      <w:rPr>
        <w:rFonts w:ascii="Courier New" w:hAnsi="Courier New"/>
      </w:rPr>
    </w:lvl>
    <w:lvl w:ilvl="8" w:tplc="224E60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1A015BE">
      <w:start w:val="1"/>
      <w:numFmt w:val="bullet"/>
      <w:lvlText w:val=""/>
      <w:lvlJc w:val="left"/>
      <w:pPr>
        <w:ind w:left="720" w:hanging="360"/>
      </w:pPr>
      <w:rPr>
        <w:rFonts w:ascii="Symbol" w:hAnsi="Symbol"/>
      </w:rPr>
    </w:lvl>
    <w:lvl w:ilvl="1" w:tplc="754C8824">
      <w:start w:val="1"/>
      <w:numFmt w:val="bullet"/>
      <w:lvlText w:val="o"/>
      <w:lvlJc w:val="left"/>
      <w:pPr>
        <w:tabs>
          <w:tab w:val="num" w:pos="1440"/>
        </w:tabs>
        <w:ind w:left="1440" w:hanging="360"/>
      </w:pPr>
      <w:rPr>
        <w:rFonts w:ascii="Courier New" w:hAnsi="Courier New"/>
      </w:rPr>
    </w:lvl>
    <w:lvl w:ilvl="2" w:tplc="4F283EE0">
      <w:start w:val="1"/>
      <w:numFmt w:val="bullet"/>
      <w:lvlText w:val=""/>
      <w:lvlJc w:val="left"/>
      <w:pPr>
        <w:tabs>
          <w:tab w:val="num" w:pos="2160"/>
        </w:tabs>
        <w:ind w:left="2160" w:hanging="360"/>
      </w:pPr>
      <w:rPr>
        <w:rFonts w:ascii="Wingdings" w:hAnsi="Wingdings"/>
      </w:rPr>
    </w:lvl>
    <w:lvl w:ilvl="3" w:tplc="AB2085B6">
      <w:start w:val="1"/>
      <w:numFmt w:val="bullet"/>
      <w:lvlText w:val=""/>
      <w:lvlJc w:val="left"/>
      <w:pPr>
        <w:tabs>
          <w:tab w:val="num" w:pos="2880"/>
        </w:tabs>
        <w:ind w:left="2880" w:hanging="360"/>
      </w:pPr>
      <w:rPr>
        <w:rFonts w:ascii="Symbol" w:hAnsi="Symbol"/>
      </w:rPr>
    </w:lvl>
    <w:lvl w:ilvl="4" w:tplc="3D3ED9C0">
      <w:start w:val="1"/>
      <w:numFmt w:val="bullet"/>
      <w:lvlText w:val="o"/>
      <w:lvlJc w:val="left"/>
      <w:pPr>
        <w:tabs>
          <w:tab w:val="num" w:pos="3600"/>
        </w:tabs>
        <w:ind w:left="3600" w:hanging="360"/>
      </w:pPr>
      <w:rPr>
        <w:rFonts w:ascii="Courier New" w:hAnsi="Courier New"/>
      </w:rPr>
    </w:lvl>
    <w:lvl w:ilvl="5" w:tplc="12B4DFDE">
      <w:start w:val="1"/>
      <w:numFmt w:val="bullet"/>
      <w:lvlText w:val=""/>
      <w:lvlJc w:val="left"/>
      <w:pPr>
        <w:tabs>
          <w:tab w:val="num" w:pos="4320"/>
        </w:tabs>
        <w:ind w:left="4320" w:hanging="360"/>
      </w:pPr>
      <w:rPr>
        <w:rFonts w:ascii="Wingdings" w:hAnsi="Wingdings"/>
      </w:rPr>
    </w:lvl>
    <w:lvl w:ilvl="6" w:tplc="EDCC2E2E">
      <w:start w:val="1"/>
      <w:numFmt w:val="bullet"/>
      <w:lvlText w:val=""/>
      <w:lvlJc w:val="left"/>
      <w:pPr>
        <w:tabs>
          <w:tab w:val="num" w:pos="5040"/>
        </w:tabs>
        <w:ind w:left="5040" w:hanging="360"/>
      </w:pPr>
      <w:rPr>
        <w:rFonts w:ascii="Symbol" w:hAnsi="Symbol"/>
      </w:rPr>
    </w:lvl>
    <w:lvl w:ilvl="7" w:tplc="E6747C32">
      <w:start w:val="1"/>
      <w:numFmt w:val="bullet"/>
      <w:lvlText w:val="o"/>
      <w:lvlJc w:val="left"/>
      <w:pPr>
        <w:tabs>
          <w:tab w:val="num" w:pos="5760"/>
        </w:tabs>
        <w:ind w:left="5760" w:hanging="360"/>
      </w:pPr>
      <w:rPr>
        <w:rFonts w:ascii="Courier New" w:hAnsi="Courier New"/>
      </w:rPr>
    </w:lvl>
    <w:lvl w:ilvl="8" w:tplc="F3D4C2D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6FE0010">
      <w:start w:val="1"/>
      <w:numFmt w:val="bullet"/>
      <w:lvlText w:val=""/>
      <w:lvlJc w:val="left"/>
      <w:pPr>
        <w:ind w:left="720" w:hanging="360"/>
      </w:pPr>
      <w:rPr>
        <w:rFonts w:ascii="Symbol" w:hAnsi="Symbol"/>
      </w:rPr>
    </w:lvl>
    <w:lvl w:ilvl="1" w:tplc="C9C2CE1C">
      <w:start w:val="1"/>
      <w:numFmt w:val="bullet"/>
      <w:lvlText w:val="o"/>
      <w:lvlJc w:val="left"/>
      <w:pPr>
        <w:tabs>
          <w:tab w:val="num" w:pos="1440"/>
        </w:tabs>
        <w:ind w:left="1440" w:hanging="360"/>
      </w:pPr>
      <w:rPr>
        <w:rFonts w:ascii="Courier New" w:hAnsi="Courier New"/>
      </w:rPr>
    </w:lvl>
    <w:lvl w:ilvl="2" w:tplc="9132A288">
      <w:start w:val="1"/>
      <w:numFmt w:val="bullet"/>
      <w:lvlText w:val=""/>
      <w:lvlJc w:val="left"/>
      <w:pPr>
        <w:tabs>
          <w:tab w:val="num" w:pos="2160"/>
        </w:tabs>
        <w:ind w:left="2160" w:hanging="360"/>
      </w:pPr>
      <w:rPr>
        <w:rFonts w:ascii="Wingdings" w:hAnsi="Wingdings"/>
      </w:rPr>
    </w:lvl>
    <w:lvl w:ilvl="3" w:tplc="B8E0F908">
      <w:start w:val="1"/>
      <w:numFmt w:val="bullet"/>
      <w:lvlText w:val=""/>
      <w:lvlJc w:val="left"/>
      <w:pPr>
        <w:tabs>
          <w:tab w:val="num" w:pos="2880"/>
        </w:tabs>
        <w:ind w:left="2880" w:hanging="360"/>
      </w:pPr>
      <w:rPr>
        <w:rFonts w:ascii="Symbol" w:hAnsi="Symbol"/>
      </w:rPr>
    </w:lvl>
    <w:lvl w:ilvl="4" w:tplc="6E4E353C">
      <w:start w:val="1"/>
      <w:numFmt w:val="bullet"/>
      <w:lvlText w:val="o"/>
      <w:lvlJc w:val="left"/>
      <w:pPr>
        <w:tabs>
          <w:tab w:val="num" w:pos="3600"/>
        </w:tabs>
        <w:ind w:left="3600" w:hanging="360"/>
      </w:pPr>
      <w:rPr>
        <w:rFonts w:ascii="Courier New" w:hAnsi="Courier New"/>
      </w:rPr>
    </w:lvl>
    <w:lvl w:ilvl="5" w:tplc="99E2D89C">
      <w:start w:val="1"/>
      <w:numFmt w:val="bullet"/>
      <w:lvlText w:val=""/>
      <w:lvlJc w:val="left"/>
      <w:pPr>
        <w:tabs>
          <w:tab w:val="num" w:pos="4320"/>
        </w:tabs>
        <w:ind w:left="4320" w:hanging="360"/>
      </w:pPr>
      <w:rPr>
        <w:rFonts w:ascii="Wingdings" w:hAnsi="Wingdings"/>
      </w:rPr>
    </w:lvl>
    <w:lvl w:ilvl="6" w:tplc="9996B108">
      <w:start w:val="1"/>
      <w:numFmt w:val="bullet"/>
      <w:lvlText w:val=""/>
      <w:lvlJc w:val="left"/>
      <w:pPr>
        <w:tabs>
          <w:tab w:val="num" w:pos="5040"/>
        </w:tabs>
        <w:ind w:left="5040" w:hanging="360"/>
      </w:pPr>
      <w:rPr>
        <w:rFonts w:ascii="Symbol" w:hAnsi="Symbol"/>
      </w:rPr>
    </w:lvl>
    <w:lvl w:ilvl="7" w:tplc="2FB0F4D4">
      <w:start w:val="1"/>
      <w:numFmt w:val="bullet"/>
      <w:lvlText w:val="o"/>
      <w:lvlJc w:val="left"/>
      <w:pPr>
        <w:tabs>
          <w:tab w:val="num" w:pos="5760"/>
        </w:tabs>
        <w:ind w:left="5760" w:hanging="360"/>
      </w:pPr>
      <w:rPr>
        <w:rFonts w:ascii="Courier New" w:hAnsi="Courier New"/>
      </w:rPr>
    </w:lvl>
    <w:lvl w:ilvl="8" w:tplc="F7C85BE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FB8BEF6">
      <w:start w:val="1"/>
      <w:numFmt w:val="bullet"/>
      <w:lvlText w:val=""/>
      <w:lvlJc w:val="left"/>
      <w:pPr>
        <w:ind w:left="720" w:hanging="360"/>
      </w:pPr>
      <w:rPr>
        <w:rFonts w:ascii="Symbol" w:hAnsi="Symbol"/>
      </w:rPr>
    </w:lvl>
    <w:lvl w:ilvl="1" w:tplc="70085488">
      <w:start w:val="1"/>
      <w:numFmt w:val="bullet"/>
      <w:lvlText w:val="o"/>
      <w:lvlJc w:val="left"/>
      <w:pPr>
        <w:tabs>
          <w:tab w:val="num" w:pos="1440"/>
        </w:tabs>
        <w:ind w:left="1440" w:hanging="360"/>
      </w:pPr>
      <w:rPr>
        <w:rFonts w:ascii="Courier New" w:hAnsi="Courier New"/>
      </w:rPr>
    </w:lvl>
    <w:lvl w:ilvl="2" w:tplc="54B6540A">
      <w:start w:val="1"/>
      <w:numFmt w:val="bullet"/>
      <w:lvlText w:val=""/>
      <w:lvlJc w:val="left"/>
      <w:pPr>
        <w:tabs>
          <w:tab w:val="num" w:pos="2160"/>
        </w:tabs>
        <w:ind w:left="2160" w:hanging="360"/>
      </w:pPr>
      <w:rPr>
        <w:rFonts w:ascii="Wingdings" w:hAnsi="Wingdings"/>
      </w:rPr>
    </w:lvl>
    <w:lvl w:ilvl="3" w:tplc="98D23E3C">
      <w:start w:val="1"/>
      <w:numFmt w:val="bullet"/>
      <w:lvlText w:val=""/>
      <w:lvlJc w:val="left"/>
      <w:pPr>
        <w:tabs>
          <w:tab w:val="num" w:pos="2880"/>
        </w:tabs>
        <w:ind w:left="2880" w:hanging="360"/>
      </w:pPr>
      <w:rPr>
        <w:rFonts w:ascii="Symbol" w:hAnsi="Symbol"/>
      </w:rPr>
    </w:lvl>
    <w:lvl w:ilvl="4" w:tplc="E3EA1A44">
      <w:start w:val="1"/>
      <w:numFmt w:val="bullet"/>
      <w:lvlText w:val="o"/>
      <w:lvlJc w:val="left"/>
      <w:pPr>
        <w:tabs>
          <w:tab w:val="num" w:pos="3600"/>
        </w:tabs>
        <w:ind w:left="3600" w:hanging="360"/>
      </w:pPr>
      <w:rPr>
        <w:rFonts w:ascii="Courier New" w:hAnsi="Courier New"/>
      </w:rPr>
    </w:lvl>
    <w:lvl w:ilvl="5" w:tplc="1CD8EFDC">
      <w:start w:val="1"/>
      <w:numFmt w:val="bullet"/>
      <w:lvlText w:val=""/>
      <w:lvlJc w:val="left"/>
      <w:pPr>
        <w:tabs>
          <w:tab w:val="num" w:pos="4320"/>
        </w:tabs>
        <w:ind w:left="4320" w:hanging="360"/>
      </w:pPr>
      <w:rPr>
        <w:rFonts w:ascii="Wingdings" w:hAnsi="Wingdings"/>
      </w:rPr>
    </w:lvl>
    <w:lvl w:ilvl="6" w:tplc="6908D6C4">
      <w:start w:val="1"/>
      <w:numFmt w:val="bullet"/>
      <w:lvlText w:val=""/>
      <w:lvlJc w:val="left"/>
      <w:pPr>
        <w:tabs>
          <w:tab w:val="num" w:pos="5040"/>
        </w:tabs>
        <w:ind w:left="5040" w:hanging="360"/>
      </w:pPr>
      <w:rPr>
        <w:rFonts w:ascii="Symbol" w:hAnsi="Symbol"/>
      </w:rPr>
    </w:lvl>
    <w:lvl w:ilvl="7" w:tplc="A3E89958">
      <w:start w:val="1"/>
      <w:numFmt w:val="bullet"/>
      <w:lvlText w:val="o"/>
      <w:lvlJc w:val="left"/>
      <w:pPr>
        <w:tabs>
          <w:tab w:val="num" w:pos="5760"/>
        </w:tabs>
        <w:ind w:left="5760" w:hanging="360"/>
      </w:pPr>
      <w:rPr>
        <w:rFonts w:ascii="Courier New" w:hAnsi="Courier New"/>
      </w:rPr>
    </w:lvl>
    <w:lvl w:ilvl="8" w:tplc="726617D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name w:val="WW8Num11"/>
    <w:lvl w:ilvl="0">
      <w:start w:val="1"/>
      <w:numFmt w:val="bullet"/>
      <w:lvlText w:val=""/>
      <w:lvlJc w:val="left"/>
      <w:pPr>
        <w:tabs>
          <w:tab w:val="num" w:pos="720"/>
        </w:tabs>
        <w:ind w:left="720" w:hanging="360"/>
      </w:pPr>
      <w:rPr>
        <w:rFonts w:ascii="Symbol" w:hAnsi="Symbol"/>
        <w:b/>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b/>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b/>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191355B"/>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034C2A6A"/>
    <w:multiLevelType w:val="multilevel"/>
    <w:tmpl w:val="DCE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933E90"/>
    <w:multiLevelType w:val="multilevel"/>
    <w:tmpl w:val="AF3C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75662"/>
    <w:multiLevelType w:val="hybridMultilevel"/>
    <w:tmpl w:val="630AF792"/>
    <w:lvl w:ilvl="0" w:tplc="04090001">
      <w:start w:val="1"/>
      <w:numFmt w:val="bullet"/>
      <w:lvlText w:val=""/>
      <w:lvlJc w:val="left"/>
      <w:pPr>
        <w:tabs>
          <w:tab w:val="num" w:pos="1080"/>
        </w:tabs>
        <w:ind w:left="1080" w:hanging="360"/>
      </w:pPr>
      <w:rPr>
        <w:rFonts w:ascii="Symbol" w:hAnsi="Symbol" w:hint="default"/>
      </w:rPr>
    </w:lvl>
    <w:lvl w:ilvl="1" w:tplc="3F8C5E00">
      <w:start w:val="1"/>
      <w:numFmt w:val="bullet"/>
      <w:lvlText w:val=""/>
      <w:lvlJc w:val="left"/>
      <w:pPr>
        <w:tabs>
          <w:tab w:val="num" w:pos="1800"/>
        </w:tabs>
        <w:ind w:left="1800" w:hanging="360"/>
      </w:pPr>
      <w:rPr>
        <w:rFonts w:ascii="Symbol" w:hAnsi="Symbol" w:hint="default"/>
        <w:b w:val="0"/>
        <w:sz w:val="22"/>
        <w:szCs w:val="22"/>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FE53F89"/>
    <w:multiLevelType w:val="hybridMultilevel"/>
    <w:tmpl w:val="35A45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ED1820"/>
    <w:multiLevelType w:val="hybridMultilevel"/>
    <w:tmpl w:val="80E43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237C66"/>
    <w:multiLevelType w:val="multilevel"/>
    <w:tmpl w:val="772C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7E08D4"/>
    <w:multiLevelType w:val="hybridMultilevel"/>
    <w:tmpl w:val="0CCA17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E32C27"/>
    <w:multiLevelType w:val="multilevel"/>
    <w:tmpl w:val="33CE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82FC3"/>
    <w:multiLevelType w:val="multilevel"/>
    <w:tmpl w:val="207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53FE6"/>
    <w:multiLevelType w:val="multilevel"/>
    <w:tmpl w:val="29D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4467639">
    <w:abstractNumId w:val="1"/>
  </w:num>
  <w:num w:numId="2" w16cid:durableId="1620918856">
    <w:abstractNumId w:val="2"/>
  </w:num>
  <w:num w:numId="3" w16cid:durableId="146751128">
    <w:abstractNumId w:val="3"/>
  </w:num>
  <w:num w:numId="4" w16cid:durableId="2144233858">
    <w:abstractNumId w:val="4"/>
  </w:num>
  <w:num w:numId="5" w16cid:durableId="1955745244">
    <w:abstractNumId w:val="5"/>
  </w:num>
  <w:num w:numId="6" w16cid:durableId="1876893060">
    <w:abstractNumId w:val="6"/>
  </w:num>
  <w:num w:numId="7" w16cid:durableId="2020816881">
    <w:abstractNumId w:val="11"/>
  </w:num>
  <w:num w:numId="8" w16cid:durableId="1082723468">
    <w:abstractNumId w:val="13"/>
  </w:num>
  <w:num w:numId="9" w16cid:durableId="1729262801">
    <w:abstractNumId w:val="7"/>
  </w:num>
  <w:num w:numId="10" w16cid:durableId="545024755">
    <w:abstractNumId w:val="0"/>
    <w:lvlOverride w:ilvl="0">
      <w:lvl w:ilvl="0">
        <w:start w:val="1"/>
        <w:numFmt w:val="bullet"/>
        <w:lvlText w:val=""/>
        <w:legacy w:legacy="1" w:legacySpace="0" w:legacyIndent="216"/>
        <w:lvlJc w:val="left"/>
        <w:pPr>
          <w:ind w:left="576" w:hanging="216"/>
        </w:pPr>
        <w:rPr>
          <w:rFonts w:ascii="Symbol" w:hAnsi="Symbol" w:hint="default"/>
          <w:sz w:val="18"/>
        </w:rPr>
      </w:lvl>
    </w:lvlOverride>
  </w:num>
  <w:num w:numId="11" w16cid:durableId="1063528583">
    <w:abstractNumId w:val="8"/>
  </w:num>
  <w:num w:numId="12" w16cid:durableId="106237494">
    <w:abstractNumId w:val="12"/>
  </w:num>
  <w:num w:numId="13" w16cid:durableId="911039714">
    <w:abstractNumId w:val="16"/>
  </w:num>
  <w:num w:numId="14" w16cid:durableId="1155610258">
    <w:abstractNumId w:val="10"/>
  </w:num>
  <w:num w:numId="15" w16cid:durableId="822234543">
    <w:abstractNumId w:val="17"/>
  </w:num>
  <w:num w:numId="16" w16cid:durableId="487132823">
    <w:abstractNumId w:val="14"/>
  </w:num>
  <w:num w:numId="17" w16cid:durableId="147718261">
    <w:abstractNumId w:val="18"/>
  </w:num>
  <w:num w:numId="18" w16cid:durableId="494498777">
    <w:abstractNumId w:val="9"/>
  </w:num>
  <w:num w:numId="19" w16cid:durableId="19683192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77"/>
    <w:rsid w:val="00025B3C"/>
    <w:rsid w:val="00035459"/>
    <w:rsid w:val="00062D0F"/>
    <w:rsid w:val="00063C26"/>
    <w:rsid w:val="00074D19"/>
    <w:rsid w:val="00080B27"/>
    <w:rsid w:val="00091CD9"/>
    <w:rsid w:val="00091F14"/>
    <w:rsid w:val="000B03D8"/>
    <w:rsid w:val="000D5EE3"/>
    <w:rsid w:val="000D7CF5"/>
    <w:rsid w:val="000F744C"/>
    <w:rsid w:val="00100BFC"/>
    <w:rsid w:val="001017DE"/>
    <w:rsid w:val="00107937"/>
    <w:rsid w:val="00112C79"/>
    <w:rsid w:val="001304FD"/>
    <w:rsid w:val="001341B5"/>
    <w:rsid w:val="0014526F"/>
    <w:rsid w:val="001522D1"/>
    <w:rsid w:val="00152C0B"/>
    <w:rsid w:val="00166A4B"/>
    <w:rsid w:val="001742CE"/>
    <w:rsid w:val="0019440C"/>
    <w:rsid w:val="001A0BB6"/>
    <w:rsid w:val="001A5125"/>
    <w:rsid w:val="001A7DB6"/>
    <w:rsid w:val="001B10F0"/>
    <w:rsid w:val="001F6D06"/>
    <w:rsid w:val="002076E7"/>
    <w:rsid w:val="00213AC4"/>
    <w:rsid w:val="002320CA"/>
    <w:rsid w:val="00233914"/>
    <w:rsid w:val="00254949"/>
    <w:rsid w:val="00270D79"/>
    <w:rsid w:val="002753DC"/>
    <w:rsid w:val="00275C51"/>
    <w:rsid w:val="00280C1E"/>
    <w:rsid w:val="00281472"/>
    <w:rsid w:val="002941C6"/>
    <w:rsid w:val="002A5C46"/>
    <w:rsid w:val="002C5E82"/>
    <w:rsid w:val="002C7B2F"/>
    <w:rsid w:val="002D3EB5"/>
    <w:rsid w:val="002D60D6"/>
    <w:rsid w:val="002E2ED8"/>
    <w:rsid w:val="002E4BA0"/>
    <w:rsid w:val="002E65F1"/>
    <w:rsid w:val="003209C4"/>
    <w:rsid w:val="0033770F"/>
    <w:rsid w:val="00344761"/>
    <w:rsid w:val="00350277"/>
    <w:rsid w:val="00367269"/>
    <w:rsid w:val="0038269F"/>
    <w:rsid w:val="00382862"/>
    <w:rsid w:val="00393C91"/>
    <w:rsid w:val="00397D03"/>
    <w:rsid w:val="003A6762"/>
    <w:rsid w:val="003A6C12"/>
    <w:rsid w:val="003B3198"/>
    <w:rsid w:val="003B6ED1"/>
    <w:rsid w:val="003E054B"/>
    <w:rsid w:val="003E2A9A"/>
    <w:rsid w:val="004006ED"/>
    <w:rsid w:val="00411D26"/>
    <w:rsid w:val="0041604A"/>
    <w:rsid w:val="00421C59"/>
    <w:rsid w:val="00441F23"/>
    <w:rsid w:val="004500B3"/>
    <w:rsid w:val="00454F30"/>
    <w:rsid w:val="00461557"/>
    <w:rsid w:val="00463648"/>
    <w:rsid w:val="004636BE"/>
    <w:rsid w:val="00485C28"/>
    <w:rsid w:val="00496BAC"/>
    <w:rsid w:val="004E1AE0"/>
    <w:rsid w:val="004E63FD"/>
    <w:rsid w:val="004F5B4A"/>
    <w:rsid w:val="00506876"/>
    <w:rsid w:val="00511EBB"/>
    <w:rsid w:val="00514008"/>
    <w:rsid w:val="00517E18"/>
    <w:rsid w:val="005245E1"/>
    <w:rsid w:val="00542326"/>
    <w:rsid w:val="00550CC5"/>
    <w:rsid w:val="0055426B"/>
    <w:rsid w:val="00554953"/>
    <w:rsid w:val="005559C8"/>
    <w:rsid w:val="005B5B0B"/>
    <w:rsid w:val="005C23B6"/>
    <w:rsid w:val="005E7371"/>
    <w:rsid w:val="005E7887"/>
    <w:rsid w:val="006063B9"/>
    <w:rsid w:val="00613F6C"/>
    <w:rsid w:val="006143C1"/>
    <w:rsid w:val="00634777"/>
    <w:rsid w:val="006407A2"/>
    <w:rsid w:val="00643EFD"/>
    <w:rsid w:val="00662453"/>
    <w:rsid w:val="006A61D2"/>
    <w:rsid w:val="006B675E"/>
    <w:rsid w:val="006D0F8D"/>
    <w:rsid w:val="006D1880"/>
    <w:rsid w:val="006D4A29"/>
    <w:rsid w:val="006F3408"/>
    <w:rsid w:val="00702D1E"/>
    <w:rsid w:val="007078C1"/>
    <w:rsid w:val="007118DA"/>
    <w:rsid w:val="00735778"/>
    <w:rsid w:val="0074007C"/>
    <w:rsid w:val="00740333"/>
    <w:rsid w:val="00740A1B"/>
    <w:rsid w:val="00741239"/>
    <w:rsid w:val="0074729B"/>
    <w:rsid w:val="00752440"/>
    <w:rsid w:val="00763774"/>
    <w:rsid w:val="0078371B"/>
    <w:rsid w:val="007978CF"/>
    <w:rsid w:val="007D57CA"/>
    <w:rsid w:val="007E1F6C"/>
    <w:rsid w:val="007F095E"/>
    <w:rsid w:val="0081741C"/>
    <w:rsid w:val="00817D50"/>
    <w:rsid w:val="00823339"/>
    <w:rsid w:val="00823468"/>
    <w:rsid w:val="008252FA"/>
    <w:rsid w:val="00827028"/>
    <w:rsid w:val="00831659"/>
    <w:rsid w:val="0085756A"/>
    <w:rsid w:val="0087408C"/>
    <w:rsid w:val="008B360A"/>
    <w:rsid w:val="008D34CB"/>
    <w:rsid w:val="00901CCA"/>
    <w:rsid w:val="00921A22"/>
    <w:rsid w:val="009317EA"/>
    <w:rsid w:val="009330B1"/>
    <w:rsid w:val="00950541"/>
    <w:rsid w:val="00977DAF"/>
    <w:rsid w:val="009814B4"/>
    <w:rsid w:val="009873F1"/>
    <w:rsid w:val="009A00A3"/>
    <w:rsid w:val="009A4746"/>
    <w:rsid w:val="009B09EE"/>
    <w:rsid w:val="009C7A9B"/>
    <w:rsid w:val="009F6740"/>
    <w:rsid w:val="009F7AC2"/>
    <w:rsid w:val="00A0077F"/>
    <w:rsid w:val="00A04856"/>
    <w:rsid w:val="00A6085F"/>
    <w:rsid w:val="00A67ADE"/>
    <w:rsid w:val="00A92D19"/>
    <w:rsid w:val="00A935F8"/>
    <w:rsid w:val="00A9630F"/>
    <w:rsid w:val="00AA08CF"/>
    <w:rsid w:val="00AA5B06"/>
    <w:rsid w:val="00AD781E"/>
    <w:rsid w:val="00AE44FE"/>
    <w:rsid w:val="00B0572D"/>
    <w:rsid w:val="00B058B8"/>
    <w:rsid w:val="00B06F00"/>
    <w:rsid w:val="00B1224C"/>
    <w:rsid w:val="00B2290D"/>
    <w:rsid w:val="00B30418"/>
    <w:rsid w:val="00B337AF"/>
    <w:rsid w:val="00B41C2B"/>
    <w:rsid w:val="00B425BC"/>
    <w:rsid w:val="00B64BF6"/>
    <w:rsid w:val="00B752DC"/>
    <w:rsid w:val="00B76D70"/>
    <w:rsid w:val="00B77C6D"/>
    <w:rsid w:val="00B82AEF"/>
    <w:rsid w:val="00B951EE"/>
    <w:rsid w:val="00BD6E97"/>
    <w:rsid w:val="00BE3928"/>
    <w:rsid w:val="00C03301"/>
    <w:rsid w:val="00C07490"/>
    <w:rsid w:val="00C10B3F"/>
    <w:rsid w:val="00C26016"/>
    <w:rsid w:val="00C32935"/>
    <w:rsid w:val="00C33FC6"/>
    <w:rsid w:val="00C51E8A"/>
    <w:rsid w:val="00C62395"/>
    <w:rsid w:val="00C67A34"/>
    <w:rsid w:val="00C8342B"/>
    <w:rsid w:val="00C83729"/>
    <w:rsid w:val="00C91CEC"/>
    <w:rsid w:val="00C97E89"/>
    <w:rsid w:val="00CC101C"/>
    <w:rsid w:val="00CD6BA5"/>
    <w:rsid w:val="00CE25E4"/>
    <w:rsid w:val="00CE538E"/>
    <w:rsid w:val="00D04F20"/>
    <w:rsid w:val="00D2522A"/>
    <w:rsid w:val="00D2740C"/>
    <w:rsid w:val="00D7456F"/>
    <w:rsid w:val="00D938C1"/>
    <w:rsid w:val="00DA5185"/>
    <w:rsid w:val="00DC0C58"/>
    <w:rsid w:val="00DD77E4"/>
    <w:rsid w:val="00E06FD6"/>
    <w:rsid w:val="00E27BD9"/>
    <w:rsid w:val="00E42C72"/>
    <w:rsid w:val="00E550EE"/>
    <w:rsid w:val="00E75677"/>
    <w:rsid w:val="00E77419"/>
    <w:rsid w:val="00E923FD"/>
    <w:rsid w:val="00EB3149"/>
    <w:rsid w:val="00ED3D47"/>
    <w:rsid w:val="00EE3382"/>
    <w:rsid w:val="00EF1550"/>
    <w:rsid w:val="00EF768F"/>
    <w:rsid w:val="00F10D39"/>
    <w:rsid w:val="00F12899"/>
    <w:rsid w:val="00F17FE0"/>
    <w:rsid w:val="00F247AF"/>
    <w:rsid w:val="00F359C5"/>
    <w:rsid w:val="00F41769"/>
    <w:rsid w:val="00F5775F"/>
    <w:rsid w:val="00F61DB3"/>
    <w:rsid w:val="00F70E8D"/>
    <w:rsid w:val="00F86949"/>
    <w:rsid w:val="00F962E4"/>
    <w:rsid w:val="00FA2BDD"/>
    <w:rsid w:val="00FB2F05"/>
    <w:rsid w:val="00FE2CD9"/>
    <w:rsid w:val="00FF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2368"/>
  <w15:chartTrackingRefBased/>
  <w15:docId w15:val="{71D2B560-03F4-451A-AF85-EBF45F4A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94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divname">
    <w:name w:val="div_document_div_name"/>
    <w:basedOn w:val="DefaultParagraphFont"/>
    <w:rsid w:val="00E75677"/>
  </w:style>
  <w:style w:type="paragraph" w:customStyle="1" w:styleId="documentnamediv">
    <w:name w:val="document_name &gt; div"/>
    <w:basedOn w:val="Normal"/>
    <w:rsid w:val="00E75677"/>
    <w:pPr>
      <w:pBdr>
        <w:left w:val="none" w:sz="0" w:space="24" w:color="auto"/>
      </w:pBdr>
    </w:pPr>
  </w:style>
  <w:style w:type="character" w:customStyle="1" w:styleId="documentnamefName">
    <w:name w:val="document_name_fName"/>
    <w:basedOn w:val="DefaultParagraphFont"/>
    <w:rsid w:val="00E75677"/>
    <w:rPr>
      <w:b w:val="0"/>
      <w:bCs w:val="0"/>
    </w:rPr>
  </w:style>
  <w:style w:type="character" w:customStyle="1" w:styleId="span">
    <w:name w:val="span"/>
    <w:basedOn w:val="DefaultParagraphFont"/>
    <w:rsid w:val="00E75677"/>
    <w:rPr>
      <w:bdr w:val="none" w:sz="0" w:space="0" w:color="auto"/>
      <w:vertAlign w:val="baseline"/>
    </w:rPr>
  </w:style>
  <w:style w:type="table" w:customStyle="1" w:styleId="divdocumentdivPARAGRAPHNAME">
    <w:name w:val="div_document_div_PARAGRAPH_NAME"/>
    <w:basedOn w:val="TableNormal"/>
    <w:rsid w:val="00E75677"/>
    <w:pPr>
      <w:spacing w:after="0" w:line="240" w:lineRule="auto"/>
    </w:pPr>
    <w:rPr>
      <w:rFonts w:ascii="Times New Roman" w:eastAsia="Times New Roman" w:hAnsi="Times New Roman" w:cs="Times New Roman"/>
      <w:sz w:val="20"/>
      <w:szCs w:val="20"/>
    </w:rPr>
    <w:tblPr/>
  </w:style>
  <w:style w:type="character" w:customStyle="1" w:styleId="documentcol-50">
    <w:name w:val="document_col-50"/>
    <w:basedOn w:val="DefaultParagraphFont"/>
    <w:rsid w:val="00E75677"/>
  </w:style>
  <w:style w:type="paragraph" w:customStyle="1" w:styleId="leftcoldivnth-child1">
    <w:name w:val="leftcol &gt; div_nth-child(1)"/>
    <w:basedOn w:val="Normal"/>
    <w:rsid w:val="00E75677"/>
    <w:pPr>
      <w:pBdr>
        <w:top w:val="none" w:sz="0" w:space="5" w:color="auto"/>
      </w:pBdr>
    </w:pPr>
  </w:style>
  <w:style w:type="character" w:customStyle="1" w:styleId="txtBold">
    <w:name w:val="txtBold"/>
    <w:basedOn w:val="DefaultParagraphFont"/>
    <w:rsid w:val="00E75677"/>
    <w:rPr>
      <w:b/>
      <w:bCs/>
    </w:rPr>
  </w:style>
  <w:style w:type="paragraph" w:customStyle="1" w:styleId="div">
    <w:name w:val="div"/>
    <w:basedOn w:val="Normal"/>
    <w:rsid w:val="00E75677"/>
  </w:style>
  <w:style w:type="character" w:customStyle="1" w:styleId="divCharacter">
    <w:name w:val="div Character"/>
    <w:basedOn w:val="DefaultParagraphFont"/>
    <w:rsid w:val="00E75677"/>
    <w:rPr>
      <w:bdr w:val="none" w:sz="0" w:space="0" w:color="auto"/>
      <w:vertAlign w:val="baseline"/>
    </w:rPr>
  </w:style>
  <w:style w:type="table" w:customStyle="1" w:styleId="cntctable">
    <w:name w:val="cntctable"/>
    <w:basedOn w:val="TableNormal"/>
    <w:rsid w:val="00E75677"/>
    <w:pPr>
      <w:spacing w:after="0" w:line="240" w:lineRule="auto"/>
    </w:pPr>
    <w:rPr>
      <w:rFonts w:ascii="Times New Roman" w:eastAsia="Times New Roman" w:hAnsi="Times New Roman" w:cs="Times New Roman"/>
      <w:sz w:val="20"/>
      <w:szCs w:val="20"/>
    </w:rPr>
    <w:tblPr/>
  </w:style>
  <w:style w:type="paragraph" w:customStyle="1" w:styleId="p">
    <w:name w:val="p"/>
    <w:basedOn w:val="Normal"/>
    <w:rsid w:val="00E75677"/>
  </w:style>
  <w:style w:type="paragraph" w:customStyle="1" w:styleId="documentsectiontitle">
    <w:name w:val="document_sectiontitle"/>
    <w:basedOn w:val="Normal"/>
    <w:rsid w:val="00E75677"/>
    <w:pPr>
      <w:pBdr>
        <w:bottom w:val="single" w:sz="8" w:space="0" w:color="CCCCCC"/>
      </w:pBdr>
      <w:spacing w:line="420" w:lineRule="atLeast"/>
    </w:pPr>
    <w:rPr>
      <w:sz w:val="32"/>
      <w:szCs w:val="32"/>
    </w:rPr>
  </w:style>
  <w:style w:type="character" w:customStyle="1" w:styleId="spandateswrapper">
    <w:name w:val="span_dates_wrapper"/>
    <w:basedOn w:val="span"/>
    <w:rsid w:val="00E75677"/>
    <w:rPr>
      <w:sz w:val="22"/>
      <w:szCs w:val="22"/>
      <w:bdr w:val="none" w:sz="0" w:space="0" w:color="auto"/>
      <w:vertAlign w:val="baseline"/>
    </w:rPr>
  </w:style>
  <w:style w:type="paragraph" w:customStyle="1" w:styleId="spandateswrapperParagraph">
    <w:name w:val="span_dates_wrapper Paragraph"/>
    <w:basedOn w:val="Normal"/>
    <w:rsid w:val="00E75677"/>
    <w:pPr>
      <w:spacing w:line="340" w:lineRule="atLeast"/>
    </w:pPr>
    <w:rPr>
      <w:sz w:val="22"/>
      <w:szCs w:val="22"/>
    </w:rPr>
  </w:style>
  <w:style w:type="character" w:customStyle="1" w:styleId="documentsinglecolumn">
    <w:name w:val="document_singlecolumn"/>
    <w:basedOn w:val="DefaultParagraphFont"/>
    <w:rsid w:val="00E75677"/>
  </w:style>
  <w:style w:type="character" w:customStyle="1" w:styleId="singlecolumnspanpaddedlinenth-child1">
    <w:name w:val="singlecolumn_span_paddedline_nth-child(1)"/>
    <w:basedOn w:val="DefaultParagraphFont"/>
    <w:rsid w:val="00E75677"/>
  </w:style>
  <w:style w:type="character" w:customStyle="1" w:styleId="divdocumentjobtitle">
    <w:name w:val="div_document_jobtitle"/>
    <w:basedOn w:val="DefaultParagraphFont"/>
    <w:rsid w:val="00E75677"/>
    <w:rPr>
      <w:sz w:val="28"/>
      <w:szCs w:val="28"/>
    </w:rPr>
  </w:style>
  <w:style w:type="paragraph" w:customStyle="1" w:styleId="spanpaddedline">
    <w:name w:val="span_paddedline"/>
    <w:basedOn w:val="Normal"/>
    <w:rsid w:val="00E75677"/>
  </w:style>
  <w:style w:type="paragraph" w:customStyle="1" w:styleId="documentulli">
    <w:name w:val="document_ul_li"/>
    <w:basedOn w:val="Normal"/>
    <w:rsid w:val="00E75677"/>
    <w:pPr>
      <w:pBdr>
        <w:left w:val="none" w:sz="0" w:space="3" w:color="auto"/>
      </w:pBdr>
    </w:pPr>
  </w:style>
  <w:style w:type="table" w:customStyle="1" w:styleId="documentdivparagraphTable">
    <w:name w:val="document_div_paragraph Table"/>
    <w:basedOn w:val="TableNormal"/>
    <w:rsid w:val="00E75677"/>
    <w:pPr>
      <w:spacing w:after="0" w:line="240" w:lineRule="auto"/>
    </w:pPr>
    <w:rPr>
      <w:rFonts w:ascii="Times New Roman" w:eastAsia="Times New Roman" w:hAnsi="Times New Roman" w:cs="Times New Roman"/>
      <w:sz w:val="20"/>
      <w:szCs w:val="20"/>
    </w:rPr>
    <w:tblPr/>
  </w:style>
  <w:style w:type="character" w:customStyle="1" w:styleId="Strong1">
    <w:name w:val="Strong1"/>
    <w:basedOn w:val="DefaultParagraphFont"/>
    <w:rsid w:val="007978CF"/>
    <w:rPr>
      <w:bdr w:val="none" w:sz="0" w:space="0" w:color="auto"/>
      <w:vertAlign w:val="baseline"/>
    </w:rPr>
  </w:style>
  <w:style w:type="character" w:customStyle="1" w:styleId="spandegree">
    <w:name w:val="span_degree"/>
    <w:basedOn w:val="span"/>
    <w:rsid w:val="00662453"/>
    <w:rPr>
      <w:b/>
      <w:bCs/>
      <w:sz w:val="28"/>
      <w:szCs w:val="28"/>
      <w:bdr w:val="none" w:sz="0" w:space="0" w:color="auto"/>
      <w:vertAlign w:val="baseline"/>
    </w:rPr>
  </w:style>
  <w:style w:type="character" w:customStyle="1" w:styleId="spanprogramline">
    <w:name w:val="span_programline"/>
    <w:basedOn w:val="span"/>
    <w:rsid w:val="00662453"/>
    <w:rPr>
      <w:b/>
      <w:bCs/>
      <w:sz w:val="28"/>
      <w:szCs w:val="28"/>
      <w:bdr w:val="none" w:sz="0" w:space="0" w:color="auto"/>
      <w:vertAlign w:val="baseline"/>
    </w:rPr>
  </w:style>
  <w:style w:type="paragraph" w:styleId="ListBullet2">
    <w:name w:val="List Bullet 2"/>
    <w:basedOn w:val="Normal"/>
    <w:semiHidden/>
    <w:unhideWhenUsed/>
    <w:rsid w:val="00C33FC6"/>
    <w:pPr>
      <w:numPr>
        <w:numId w:val="2"/>
      </w:numPr>
      <w:suppressAutoHyphens/>
    </w:pPr>
    <w:rPr>
      <w:sz w:val="22"/>
      <w:szCs w:val="20"/>
      <w:lang w:val="en-GB" w:eastAsia="ar-SA"/>
    </w:rPr>
  </w:style>
  <w:style w:type="paragraph" w:styleId="ListParagraph">
    <w:name w:val="List Paragraph"/>
    <w:basedOn w:val="Normal"/>
    <w:uiPriority w:val="34"/>
    <w:qFormat/>
    <w:rsid w:val="00CC101C"/>
    <w:pPr>
      <w:ind w:left="720"/>
      <w:contextualSpacing/>
    </w:pPr>
  </w:style>
  <w:style w:type="paragraph" w:styleId="NormalWeb">
    <w:name w:val="Normal (Web)"/>
    <w:basedOn w:val="Normal"/>
    <w:uiPriority w:val="99"/>
    <w:semiHidden/>
    <w:unhideWhenUsed/>
    <w:rsid w:val="00CC101C"/>
    <w:pPr>
      <w:spacing w:before="100" w:beforeAutospacing="1" w:after="100" w:afterAutospacing="1"/>
    </w:pPr>
  </w:style>
  <w:style w:type="paragraph" w:styleId="CommentText">
    <w:name w:val="annotation text"/>
    <w:basedOn w:val="Normal"/>
    <w:link w:val="CommentTextChar"/>
    <w:semiHidden/>
    <w:rsid w:val="00CD6BA5"/>
    <w:pPr>
      <w:spacing w:after="240"/>
      <w:ind w:left="720"/>
    </w:pPr>
    <w:rPr>
      <w:rFonts w:ascii="Arial" w:hAnsi="Arial"/>
      <w:color w:val="000000"/>
      <w:sz w:val="22"/>
      <w:szCs w:val="20"/>
      <w:lang w:val="en-GB"/>
    </w:rPr>
  </w:style>
  <w:style w:type="character" w:customStyle="1" w:styleId="CommentTextChar">
    <w:name w:val="Comment Text Char"/>
    <w:basedOn w:val="DefaultParagraphFont"/>
    <w:link w:val="CommentText"/>
    <w:semiHidden/>
    <w:rsid w:val="00CD6BA5"/>
    <w:rPr>
      <w:rFonts w:ascii="Arial" w:eastAsia="Times New Roman" w:hAnsi="Arial" w:cs="Times New Roman"/>
      <w:color w:val="000000"/>
      <w:szCs w:val="20"/>
      <w:lang w:val="en-GB"/>
    </w:rPr>
  </w:style>
  <w:style w:type="paragraph" w:customStyle="1" w:styleId="BulletIndent">
    <w:name w:val="Bullet Indent"/>
    <w:basedOn w:val="Normal"/>
    <w:rsid w:val="00CD6BA5"/>
    <w:pPr>
      <w:spacing w:before="30" w:after="30"/>
      <w:ind w:left="576" w:hanging="216"/>
    </w:pPr>
    <w:rPr>
      <w:rFonts w:ascii="Arial" w:hAnsi="Arial"/>
      <w:sz w:val="20"/>
      <w:szCs w:val="20"/>
      <w:lang w:val="en-GB"/>
    </w:rPr>
  </w:style>
  <w:style w:type="paragraph" w:customStyle="1" w:styleId="cv4">
    <w:name w:val="cv4"/>
    <w:basedOn w:val="Normal"/>
    <w:rsid w:val="00280C1E"/>
    <w:pPr>
      <w:spacing w:after="120"/>
      <w:ind w:left="720"/>
      <w:jc w:val="both"/>
    </w:pPr>
    <w:rPr>
      <w:rFonts w:ascii="Arial" w:hAnsi="Arial"/>
      <w:b/>
      <w:sz w:val="22"/>
      <w:szCs w:val="20"/>
      <w:lang w:val="en-GB"/>
    </w:rPr>
  </w:style>
  <w:style w:type="character" w:styleId="Strong">
    <w:name w:val="Strong"/>
    <w:basedOn w:val="DefaultParagraphFont"/>
    <w:uiPriority w:val="22"/>
    <w:qFormat/>
    <w:rsid w:val="003209C4"/>
    <w:rPr>
      <w:b/>
      <w:bCs/>
    </w:rPr>
  </w:style>
  <w:style w:type="paragraph" w:styleId="Header">
    <w:name w:val="header"/>
    <w:basedOn w:val="Normal"/>
    <w:link w:val="HeaderChar"/>
    <w:uiPriority w:val="99"/>
    <w:unhideWhenUsed/>
    <w:rsid w:val="007E1F6C"/>
    <w:pPr>
      <w:tabs>
        <w:tab w:val="center" w:pos="4680"/>
        <w:tab w:val="right" w:pos="9360"/>
      </w:tabs>
    </w:pPr>
  </w:style>
  <w:style w:type="character" w:customStyle="1" w:styleId="HeaderChar">
    <w:name w:val="Header Char"/>
    <w:basedOn w:val="DefaultParagraphFont"/>
    <w:link w:val="Header"/>
    <w:uiPriority w:val="99"/>
    <w:rsid w:val="007E1F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E1F6C"/>
    <w:pPr>
      <w:tabs>
        <w:tab w:val="center" w:pos="4680"/>
        <w:tab w:val="right" w:pos="9360"/>
      </w:tabs>
    </w:pPr>
  </w:style>
  <w:style w:type="character" w:customStyle="1" w:styleId="FooterChar">
    <w:name w:val="Footer Char"/>
    <w:basedOn w:val="DefaultParagraphFont"/>
    <w:link w:val="Footer"/>
    <w:uiPriority w:val="99"/>
    <w:rsid w:val="007E1F6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1F6C"/>
    <w:rPr>
      <w:color w:val="0563C1" w:themeColor="hyperlink"/>
      <w:u w:val="single"/>
    </w:rPr>
  </w:style>
  <w:style w:type="character" w:styleId="UnresolvedMention">
    <w:name w:val="Unresolved Mention"/>
    <w:basedOn w:val="DefaultParagraphFont"/>
    <w:uiPriority w:val="99"/>
    <w:semiHidden/>
    <w:unhideWhenUsed/>
    <w:rsid w:val="007E1F6C"/>
    <w:rPr>
      <w:color w:val="605E5C"/>
      <w:shd w:val="clear" w:color="auto" w:fill="E1DFDD"/>
    </w:rPr>
  </w:style>
  <w:style w:type="character" w:styleId="FollowedHyperlink">
    <w:name w:val="FollowedHyperlink"/>
    <w:basedOn w:val="DefaultParagraphFont"/>
    <w:uiPriority w:val="99"/>
    <w:semiHidden/>
    <w:unhideWhenUsed/>
    <w:rsid w:val="007D57CA"/>
    <w:rPr>
      <w:color w:val="954F72" w:themeColor="followedHyperlink"/>
      <w:u w:val="single"/>
    </w:rPr>
  </w:style>
  <w:style w:type="character" w:styleId="PlaceholderText">
    <w:name w:val="Placeholder Text"/>
    <w:basedOn w:val="DefaultParagraphFont"/>
    <w:uiPriority w:val="99"/>
    <w:semiHidden/>
    <w:rsid w:val="007D5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1662">
      <w:bodyDiv w:val="1"/>
      <w:marLeft w:val="0"/>
      <w:marRight w:val="0"/>
      <w:marTop w:val="0"/>
      <w:marBottom w:val="0"/>
      <w:divBdr>
        <w:top w:val="none" w:sz="0" w:space="0" w:color="auto"/>
        <w:left w:val="none" w:sz="0" w:space="0" w:color="auto"/>
        <w:bottom w:val="none" w:sz="0" w:space="0" w:color="auto"/>
        <w:right w:val="none" w:sz="0" w:space="0" w:color="auto"/>
      </w:divBdr>
      <w:divsChild>
        <w:div w:id="766148350">
          <w:marLeft w:val="0"/>
          <w:marRight w:val="0"/>
          <w:marTop w:val="0"/>
          <w:marBottom w:val="0"/>
          <w:divBdr>
            <w:top w:val="none" w:sz="0" w:space="0" w:color="auto"/>
            <w:left w:val="none" w:sz="0" w:space="0" w:color="auto"/>
            <w:bottom w:val="none" w:sz="0" w:space="0" w:color="auto"/>
            <w:right w:val="none" w:sz="0" w:space="0" w:color="auto"/>
          </w:divBdr>
        </w:div>
        <w:div w:id="84150356">
          <w:marLeft w:val="0"/>
          <w:marRight w:val="0"/>
          <w:marTop w:val="0"/>
          <w:marBottom w:val="0"/>
          <w:divBdr>
            <w:top w:val="none" w:sz="0" w:space="0" w:color="auto"/>
            <w:left w:val="none" w:sz="0" w:space="0" w:color="auto"/>
            <w:bottom w:val="none" w:sz="0" w:space="0" w:color="auto"/>
            <w:right w:val="none" w:sz="0" w:space="0" w:color="auto"/>
          </w:divBdr>
        </w:div>
      </w:divsChild>
    </w:div>
    <w:div w:id="108210977">
      <w:bodyDiv w:val="1"/>
      <w:marLeft w:val="0"/>
      <w:marRight w:val="0"/>
      <w:marTop w:val="0"/>
      <w:marBottom w:val="0"/>
      <w:divBdr>
        <w:top w:val="none" w:sz="0" w:space="0" w:color="auto"/>
        <w:left w:val="none" w:sz="0" w:space="0" w:color="auto"/>
        <w:bottom w:val="none" w:sz="0" w:space="0" w:color="auto"/>
        <w:right w:val="none" w:sz="0" w:space="0" w:color="auto"/>
      </w:divBdr>
      <w:divsChild>
        <w:div w:id="264267550">
          <w:marLeft w:val="0"/>
          <w:marRight w:val="0"/>
          <w:marTop w:val="0"/>
          <w:marBottom w:val="0"/>
          <w:divBdr>
            <w:top w:val="none" w:sz="0" w:space="0" w:color="auto"/>
            <w:left w:val="none" w:sz="0" w:space="0" w:color="auto"/>
            <w:bottom w:val="none" w:sz="0" w:space="0" w:color="auto"/>
            <w:right w:val="none" w:sz="0" w:space="0" w:color="auto"/>
          </w:divBdr>
          <w:divsChild>
            <w:div w:id="5764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2861">
      <w:bodyDiv w:val="1"/>
      <w:marLeft w:val="0"/>
      <w:marRight w:val="0"/>
      <w:marTop w:val="0"/>
      <w:marBottom w:val="0"/>
      <w:divBdr>
        <w:top w:val="none" w:sz="0" w:space="0" w:color="auto"/>
        <w:left w:val="none" w:sz="0" w:space="0" w:color="auto"/>
        <w:bottom w:val="none" w:sz="0" w:space="0" w:color="auto"/>
        <w:right w:val="none" w:sz="0" w:space="0" w:color="auto"/>
      </w:divBdr>
      <w:divsChild>
        <w:div w:id="1671907390">
          <w:marLeft w:val="0"/>
          <w:marRight w:val="0"/>
          <w:marTop w:val="0"/>
          <w:marBottom w:val="0"/>
          <w:divBdr>
            <w:top w:val="none" w:sz="0" w:space="0" w:color="auto"/>
            <w:left w:val="none" w:sz="0" w:space="0" w:color="auto"/>
            <w:bottom w:val="none" w:sz="0" w:space="0" w:color="auto"/>
            <w:right w:val="none" w:sz="0" w:space="0" w:color="auto"/>
          </w:divBdr>
        </w:div>
        <w:div w:id="459031774">
          <w:marLeft w:val="0"/>
          <w:marRight w:val="0"/>
          <w:marTop w:val="0"/>
          <w:marBottom w:val="0"/>
          <w:divBdr>
            <w:top w:val="none" w:sz="0" w:space="0" w:color="auto"/>
            <w:left w:val="none" w:sz="0" w:space="0" w:color="auto"/>
            <w:bottom w:val="none" w:sz="0" w:space="0" w:color="auto"/>
            <w:right w:val="none" w:sz="0" w:space="0" w:color="auto"/>
          </w:divBdr>
        </w:div>
      </w:divsChild>
    </w:div>
    <w:div w:id="190151907">
      <w:bodyDiv w:val="1"/>
      <w:marLeft w:val="0"/>
      <w:marRight w:val="0"/>
      <w:marTop w:val="0"/>
      <w:marBottom w:val="0"/>
      <w:divBdr>
        <w:top w:val="none" w:sz="0" w:space="0" w:color="auto"/>
        <w:left w:val="none" w:sz="0" w:space="0" w:color="auto"/>
        <w:bottom w:val="none" w:sz="0" w:space="0" w:color="auto"/>
        <w:right w:val="none" w:sz="0" w:space="0" w:color="auto"/>
      </w:divBdr>
      <w:divsChild>
        <w:div w:id="1436513875">
          <w:marLeft w:val="0"/>
          <w:marRight w:val="0"/>
          <w:marTop w:val="0"/>
          <w:marBottom w:val="0"/>
          <w:divBdr>
            <w:top w:val="none" w:sz="0" w:space="0" w:color="auto"/>
            <w:left w:val="none" w:sz="0" w:space="0" w:color="auto"/>
            <w:bottom w:val="none" w:sz="0" w:space="0" w:color="auto"/>
            <w:right w:val="none" w:sz="0" w:space="0" w:color="auto"/>
          </w:divBdr>
          <w:divsChild>
            <w:div w:id="708576945">
              <w:marLeft w:val="0"/>
              <w:marRight w:val="0"/>
              <w:marTop w:val="0"/>
              <w:marBottom w:val="0"/>
              <w:divBdr>
                <w:top w:val="none" w:sz="0" w:space="0" w:color="auto"/>
                <w:left w:val="none" w:sz="0" w:space="0" w:color="auto"/>
                <w:bottom w:val="none" w:sz="0" w:space="0" w:color="auto"/>
                <w:right w:val="none" w:sz="0" w:space="0" w:color="auto"/>
              </w:divBdr>
            </w:div>
            <w:div w:id="1195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965">
      <w:bodyDiv w:val="1"/>
      <w:marLeft w:val="0"/>
      <w:marRight w:val="0"/>
      <w:marTop w:val="0"/>
      <w:marBottom w:val="0"/>
      <w:divBdr>
        <w:top w:val="none" w:sz="0" w:space="0" w:color="auto"/>
        <w:left w:val="none" w:sz="0" w:space="0" w:color="auto"/>
        <w:bottom w:val="none" w:sz="0" w:space="0" w:color="auto"/>
        <w:right w:val="none" w:sz="0" w:space="0" w:color="auto"/>
      </w:divBdr>
      <w:divsChild>
        <w:div w:id="801310904">
          <w:marLeft w:val="0"/>
          <w:marRight w:val="0"/>
          <w:marTop w:val="0"/>
          <w:marBottom w:val="0"/>
          <w:divBdr>
            <w:top w:val="none" w:sz="0" w:space="0" w:color="auto"/>
            <w:left w:val="none" w:sz="0" w:space="0" w:color="auto"/>
            <w:bottom w:val="none" w:sz="0" w:space="0" w:color="auto"/>
            <w:right w:val="none" w:sz="0" w:space="0" w:color="auto"/>
          </w:divBdr>
          <w:divsChild>
            <w:div w:id="17487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09191">
      <w:bodyDiv w:val="1"/>
      <w:marLeft w:val="0"/>
      <w:marRight w:val="0"/>
      <w:marTop w:val="0"/>
      <w:marBottom w:val="0"/>
      <w:divBdr>
        <w:top w:val="none" w:sz="0" w:space="0" w:color="auto"/>
        <w:left w:val="none" w:sz="0" w:space="0" w:color="auto"/>
        <w:bottom w:val="none" w:sz="0" w:space="0" w:color="auto"/>
        <w:right w:val="none" w:sz="0" w:space="0" w:color="auto"/>
      </w:divBdr>
    </w:div>
    <w:div w:id="432240704">
      <w:bodyDiv w:val="1"/>
      <w:marLeft w:val="0"/>
      <w:marRight w:val="0"/>
      <w:marTop w:val="0"/>
      <w:marBottom w:val="0"/>
      <w:divBdr>
        <w:top w:val="none" w:sz="0" w:space="0" w:color="auto"/>
        <w:left w:val="none" w:sz="0" w:space="0" w:color="auto"/>
        <w:bottom w:val="none" w:sz="0" w:space="0" w:color="auto"/>
        <w:right w:val="none" w:sz="0" w:space="0" w:color="auto"/>
      </w:divBdr>
    </w:div>
    <w:div w:id="434328935">
      <w:bodyDiv w:val="1"/>
      <w:marLeft w:val="0"/>
      <w:marRight w:val="0"/>
      <w:marTop w:val="0"/>
      <w:marBottom w:val="0"/>
      <w:divBdr>
        <w:top w:val="none" w:sz="0" w:space="0" w:color="auto"/>
        <w:left w:val="none" w:sz="0" w:space="0" w:color="auto"/>
        <w:bottom w:val="none" w:sz="0" w:space="0" w:color="auto"/>
        <w:right w:val="none" w:sz="0" w:space="0" w:color="auto"/>
      </w:divBdr>
    </w:div>
    <w:div w:id="471144533">
      <w:bodyDiv w:val="1"/>
      <w:marLeft w:val="0"/>
      <w:marRight w:val="0"/>
      <w:marTop w:val="0"/>
      <w:marBottom w:val="0"/>
      <w:divBdr>
        <w:top w:val="none" w:sz="0" w:space="0" w:color="auto"/>
        <w:left w:val="none" w:sz="0" w:space="0" w:color="auto"/>
        <w:bottom w:val="none" w:sz="0" w:space="0" w:color="auto"/>
        <w:right w:val="none" w:sz="0" w:space="0" w:color="auto"/>
      </w:divBdr>
      <w:divsChild>
        <w:div w:id="730617078">
          <w:marLeft w:val="0"/>
          <w:marRight w:val="0"/>
          <w:marTop w:val="0"/>
          <w:marBottom w:val="0"/>
          <w:divBdr>
            <w:top w:val="none" w:sz="0" w:space="0" w:color="auto"/>
            <w:left w:val="none" w:sz="0" w:space="0" w:color="auto"/>
            <w:bottom w:val="none" w:sz="0" w:space="0" w:color="auto"/>
            <w:right w:val="none" w:sz="0" w:space="0" w:color="auto"/>
          </w:divBdr>
        </w:div>
        <w:div w:id="2089502204">
          <w:marLeft w:val="0"/>
          <w:marRight w:val="0"/>
          <w:marTop w:val="0"/>
          <w:marBottom w:val="0"/>
          <w:divBdr>
            <w:top w:val="none" w:sz="0" w:space="0" w:color="auto"/>
            <w:left w:val="none" w:sz="0" w:space="0" w:color="auto"/>
            <w:bottom w:val="none" w:sz="0" w:space="0" w:color="auto"/>
            <w:right w:val="none" w:sz="0" w:space="0" w:color="auto"/>
          </w:divBdr>
        </w:div>
        <w:div w:id="2053726265">
          <w:marLeft w:val="0"/>
          <w:marRight w:val="0"/>
          <w:marTop w:val="0"/>
          <w:marBottom w:val="0"/>
          <w:divBdr>
            <w:top w:val="none" w:sz="0" w:space="0" w:color="auto"/>
            <w:left w:val="none" w:sz="0" w:space="0" w:color="auto"/>
            <w:bottom w:val="none" w:sz="0" w:space="0" w:color="auto"/>
            <w:right w:val="none" w:sz="0" w:space="0" w:color="auto"/>
          </w:divBdr>
        </w:div>
      </w:divsChild>
    </w:div>
    <w:div w:id="557210169">
      <w:bodyDiv w:val="1"/>
      <w:marLeft w:val="0"/>
      <w:marRight w:val="0"/>
      <w:marTop w:val="0"/>
      <w:marBottom w:val="0"/>
      <w:divBdr>
        <w:top w:val="none" w:sz="0" w:space="0" w:color="auto"/>
        <w:left w:val="none" w:sz="0" w:space="0" w:color="auto"/>
        <w:bottom w:val="none" w:sz="0" w:space="0" w:color="auto"/>
        <w:right w:val="none" w:sz="0" w:space="0" w:color="auto"/>
      </w:divBdr>
    </w:div>
    <w:div w:id="597759834">
      <w:bodyDiv w:val="1"/>
      <w:marLeft w:val="0"/>
      <w:marRight w:val="0"/>
      <w:marTop w:val="0"/>
      <w:marBottom w:val="0"/>
      <w:divBdr>
        <w:top w:val="none" w:sz="0" w:space="0" w:color="auto"/>
        <w:left w:val="none" w:sz="0" w:space="0" w:color="auto"/>
        <w:bottom w:val="none" w:sz="0" w:space="0" w:color="auto"/>
        <w:right w:val="none" w:sz="0" w:space="0" w:color="auto"/>
      </w:divBdr>
    </w:div>
    <w:div w:id="662510413">
      <w:bodyDiv w:val="1"/>
      <w:marLeft w:val="0"/>
      <w:marRight w:val="0"/>
      <w:marTop w:val="0"/>
      <w:marBottom w:val="0"/>
      <w:divBdr>
        <w:top w:val="none" w:sz="0" w:space="0" w:color="auto"/>
        <w:left w:val="none" w:sz="0" w:space="0" w:color="auto"/>
        <w:bottom w:val="none" w:sz="0" w:space="0" w:color="auto"/>
        <w:right w:val="none" w:sz="0" w:space="0" w:color="auto"/>
      </w:divBdr>
      <w:divsChild>
        <w:div w:id="1558777785">
          <w:marLeft w:val="0"/>
          <w:marRight w:val="0"/>
          <w:marTop w:val="0"/>
          <w:marBottom w:val="0"/>
          <w:divBdr>
            <w:top w:val="none" w:sz="0" w:space="0" w:color="auto"/>
            <w:left w:val="none" w:sz="0" w:space="0" w:color="auto"/>
            <w:bottom w:val="none" w:sz="0" w:space="0" w:color="auto"/>
            <w:right w:val="none" w:sz="0" w:space="0" w:color="auto"/>
          </w:divBdr>
        </w:div>
        <w:div w:id="1198814070">
          <w:marLeft w:val="0"/>
          <w:marRight w:val="0"/>
          <w:marTop w:val="0"/>
          <w:marBottom w:val="0"/>
          <w:divBdr>
            <w:top w:val="none" w:sz="0" w:space="0" w:color="auto"/>
            <w:left w:val="none" w:sz="0" w:space="0" w:color="auto"/>
            <w:bottom w:val="none" w:sz="0" w:space="0" w:color="auto"/>
            <w:right w:val="none" w:sz="0" w:space="0" w:color="auto"/>
          </w:divBdr>
        </w:div>
        <w:div w:id="439179438">
          <w:marLeft w:val="0"/>
          <w:marRight w:val="0"/>
          <w:marTop w:val="0"/>
          <w:marBottom w:val="0"/>
          <w:divBdr>
            <w:top w:val="none" w:sz="0" w:space="0" w:color="auto"/>
            <w:left w:val="none" w:sz="0" w:space="0" w:color="auto"/>
            <w:bottom w:val="none" w:sz="0" w:space="0" w:color="auto"/>
            <w:right w:val="none" w:sz="0" w:space="0" w:color="auto"/>
          </w:divBdr>
        </w:div>
      </w:divsChild>
    </w:div>
    <w:div w:id="778531877">
      <w:bodyDiv w:val="1"/>
      <w:marLeft w:val="0"/>
      <w:marRight w:val="0"/>
      <w:marTop w:val="0"/>
      <w:marBottom w:val="0"/>
      <w:divBdr>
        <w:top w:val="none" w:sz="0" w:space="0" w:color="auto"/>
        <w:left w:val="none" w:sz="0" w:space="0" w:color="auto"/>
        <w:bottom w:val="none" w:sz="0" w:space="0" w:color="auto"/>
        <w:right w:val="none" w:sz="0" w:space="0" w:color="auto"/>
      </w:divBdr>
      <w:divsChild>
        <w:div w:id="1540895349">
          <w:marLeft w:val="0"/>
          <w:marRight w:val="0"/>
          <w:marTop w:val="0"/>
          <w:marBottom w:val="0"/>
          <w:divBdr>
            <w:top w:val="none" w:sz="0" w:space="0" w:color="auto"/>
            <w:left w:val="none" w:sz="0" w:space="0" w:color="auto"/>
            <w:bottom w:val="none" w:sz="0" w:space="0" w:color="auto"/>
            <w:right w:val="none" w:sz="0" w:space="0" w:color="auto"/>
          </w:divBdr>
        </w:div>
        <w:div w:id="913248211">
          <w:marLeft w:val="0"/>
          <w:marRight w:val="0"/>
          <w:marTop w:val="0"/>
          <w:marBottom w:val="0"/>
          <w:divBdr>
            <w:top w:val="none" w:sz="0" w:space="0" w:color="auto"/>
            <w:left w:val="none" w:sz="0" w:space="0" w:color="auto"/>
            <w:bottom w:val="none" w:sz="0" w:space="0" w:color="auto"/>
            <w:right w:val="none" w:sz="0" w:space="0" w:color="auto"/>
          </w:divBdr>
        </w:div>
      </w:divsChild>
    </w:div>
    <w:div w:id="863641298">
      <w:bodyDiv w:val="1"/>
      <w:marLeft w:val="0"/>
      <w:marRight w:val="0"/>
      <w:marTop w:val="0"/>
      <w:marBottom w:val="0"/>
      <w:divBdr>
        <w:top w:val="none" w:sz="0" w:space="0" w:color="auto"/>
        <w:left w:val="none" w:sz="0" w:space="0" w:color="auto"/>
        <w:bottom w:val="none" w:sz="0" w:space="0" w:color="auto"/>
        <w:right w:val="none" w:sz="0" w:space="0" w:color="auto"/>
      </w:divBdr>
      <w:divsChild>
        <w:div w:id="1809668328">
          <w:marLeft w:val="0"/>
          <w:marRight w:val="0"/>
          <w:marTop w:val="0"/>
          <w:marBottom w:val="0"/>
          <w:divBdr>
            <w:top w:val="none" w:sz="0" w:space="0" w:color="auto"/>
            <w:left w:val="none" w:sz="0" w:space="0" w:color="auto"/>
            <w:bottom w:val="none" w:sz="0" w:space="0" w:color="auto"/>
            <w:right w:val="none" w:sz="0" w:space="0" w:color="auto"/>
          </w:divBdr>
        </w:div>
        <w:div w:id="1807551172">
          <w:marLeft w:val="0"/>
          <w:marRight w:val="0"/>
          <w:marTop w:val="0"/>
          <w:marBottom w:val="0"/>
          <w:divBdr>
            <w:top w:val="none" w:sz="0" w:space="0" w:color="auto"/>
            <w:left w:val="none" w:sz="0" w:space="0" w:color="auto"/>
            <w:bottom w:val="none" w:sz="0" w:space="0" w:color="auto"/>
            <w:right w:val="none" w:sz="0" w:space="0" w:color="auto"/>
          </w:divBdr>
        </w:div>
        <w:div w:id="294726476">
          <w:marLeft w:val="0"/>
          <w:marRight w:val="0"/>
          <w:marTop w:val="0"/>
          <w:marBottom w:val="0"/>
          <w:divBdr>
            <w:top w:val="none" w:sz="0" w:space="0" w:color="auto"/>
            <w:left w:val="none" w:sz="0" w:space="0" w:color="auto"/>
            <w:bottom w:val="none" w:sz="0" w:space="0" w:color="auto"/>
            <w:right w:val="none" w:sz="0" w:space="0" w:color="auto"/>
          </w:divBdr>
        </w:div>
        <w:div w:id="568884556">
          <w:marLeft w:val="0"/>
          <w:marRight w:val="0"/>
          <w:marTop w:val="0"/>
          <w:marBottom w:val="0"/>
          <w:divBdr>
            <w:top w:val="none" w:sz="0" w:space="0" w:color="auto"/>
            <w:left w:val="none" w:sz="0" w:space="0" w:color="auto"/>
            <w:bottom w:val="none" w:sz="0" w:space="0" w:color="auto"/>
            <w:right w:val="none" w:sz="0" w:space="0" w:color="auto"/>
          </w:divBdr>
        </w:div>
        <w:div w:id="56822412">
          <w:marLeft w:val="0"/>
          <w:marRight w:val="0"/>
          <w:marTop w:val="0"/>
          <w:marBottom w:val="0"/>
          <w:divBdr>
            <w:top w:val="none" w:sz="0" w:space="0" w:color="auto"/>
            <w:left w:val="none" w:sz="0" w:space="0" w:color="auto"/>
            <w:bottom w:val="none" w:sz="0" w:space="0" w:color="auto"/>
            <w:right w:val="none" w:sz="0" w:space="0" w:color="auto"/>
          </w:divBdr>
        </w:div>
      </w:divsChild>
    </w:div>
    <w:div w:id="985937627">
      <w:bodyDiv w:val="1"/>
      <w:marLeft w:val="0"/>
      <w:marRight w:val="0"/>
      <w:marTop w:val="0"/>
      <w:marBottom w:val="0"/>
      <w:divBdr>
        <w:top w:val="none" w:sz="0" w:space="0" w:color="auto"/>
        <w:left w:val="none" w:sz="0" w:space="0" w:color="auto"/>
        <w:bottom w:val="none" w:sz="0" w:space="0" w:color="auto"/>
        <w:right w:val="none" w:sz="0" w:space="0" w:color="auto"/>
      </w:divBdr>
    </w:div>
    <w:div w:id="1028024827">
      <w:bodyDiv w:val="1"/>
      <w:marLeft w:val="0"/>
      <w:marRight w:val="0"/>
      <w:marTop w:val="0"/>
      <w:marBottom w:val="0"/>
      <w:divBdr>
        <w:top w:val="none" w:sz="0" w:space="0" w:color="auto"/>
        <w:left w:val="none" w:sz="0" w:space="0" w:color="auto"/>
        <w:bottom w:val="none" w:sz="0" w:space="0" w:color="auto"/>
        <w:right w:val="none" w:sz="0" w:space="0" w:color="auto"/>
      </w:divBdr>
    </w:div>
    <w:div w:id="1089621466">
      <w:bodyDiv w:val="1"/>
      <w:marLeft w:val="0"/>
      <w:marRight w:val="0"/>
      <w:marTop w:val="0"/>
      <w:marBottom w:val="0"/>
      <w:divBdr>
        <w:top w:val="none" w:sz="0" w:space="0" w:color="auto"/>
        <w:left w:val="none" w:sz="0" w:space="0" w:color="auto"/>
        <w:bottom w:val="none" w:sz="0" w:space="0" w:color="auto"/>
        <w:right w:val="none" w:sz="0" w:space="0" w:color="auto"/>
      </w:divBdr>
      <w:divsChild>
        <w:div w:id="1995328656">
          <w:marLeft w:val="0"/>
          <w:marRight w:val="0"/>
          <w:marTop w:val="0"/>
          <w:marBottom w:val="0"/>
          <w:divBdr>
            <w:top w:val="none" w:sz="0" w:space="0" w:color="auto"/>
            <w:left w:val="none" w:sz="0" w:space="0" w:color="auto"/>
            <w:bottom w:val="none" w:sz="0" w:space="0" w:color="auto"/>
            <w:right w:val="none" w:sz="0" w:space="0" w:color="auto"/>
          </w:divBdr>
          <w:divsChild>
            <w:div w:id="20421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5416">
      <w:bodyDiv w:val="1"/>
      <w:marLeft w:val="0"/>
      <w:marRight w:val="0"/>
      <w:marTop w:val="0"/>
      <w:marBottom w:val="0"/>
      <w:divBdr>
        <w:top w:val="none" w:sz="0" w:space="0" w:color="auto"/>
        <w:left w:val="none" w:sz="0" w:space="0" w:color="auto"/>
        <w:bottom w:val="none" w:sz="0" w:space="0" w:color="auto"/>
        <w:right w:val="none" w:sz="0" w:space="0" w:color="auto"/>
      </w:divBdr>
      <w:divsChild>
        <w:div w:id="1298412966">
          <w:marLeft w:val="0"/>
          <w:marRight w:val="0"/>
          <w:marTop w:val="0"/>
          <w:marBottom w:val="0"/>
          <w:divBdr>
            <w:top w:val="none" w:sz="0" w:space="0" w:color="auto"/>
            <w:left w:val="none" w:sz="0" w:space="0" w:color="auto"/>
            <w:bottom w:val="none" w:sz="0" w:space="0" w:color="auto"/>
            <w:right w:val="none" w:sz="0" w:space="0" w:color="auto"/>
          </w:divBdr>
          <w:divsChild>
            <w:div w:id="1868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2895">
      <w:bodyDiv w:val="1"/>
      <w:marLeft w:val="0"/>
      <w:marRight w:val="0"/>
      <w:marTop w:val="0"/>
      <w:marBottom w:val="0"/>
      <w:divBdr>
        <w:top w:val="none" w:sz="0" w:space="0" w:color="auto"/>
        <w:left w:val="none" w:sz="0" w:space="0" w:color="auto"/>
        <w:bottom w:val="none" w:sz="0" w:space="0" w:color="auto"/>
        <w:right w:val="none" w:sz="0" w:space="0" w:color="auto"/>
      </w:divBdr>
    </w:div>
    <w:div w:id="1243611354">
      <w:bodyDiv w:val="1"/>
      <w:marLeft w:val="0"/>
      <w:marRight w:val="0"/>
      <w:marTop w:val="0"/>
      <w:marBottom w:val="0"/>
      <w:divBdr>
        <w:top w:val="none" w:sz="0" w:space="0" w:color="auto"/>
        <w:left w:val="none" w:sz="0" w:space="0" w:color="auto"/>
        <w:bottom w:val="none" w:sz="0" w:space="0" w:color="auto"/>
        <w:right w:val="none" w:sz="0" w:space="0" w:color="auto"/>
      </w:divBdr>
      <w:divsChild>
        <w:div w:id="1616013294">
          <w:marLeft w:val="0"/>
          <w:marRight w:val="0"/>
          <w:marTop w:val="0"/>
          <w:marBottom w:val="0"/>
          <w:divBdr>
            <w:top w:val="none" w:sz="0" w:space="0" w:color="auto"/>
            <w:left w:val="none" w:sz="0" w:space="0" w:color="auto"/>
            <w:bottom w:val="none" w:sz="0" w:space="0" w:color="auto"/>
            <w:right w:val="none" w:sz="0" w:space="0" w:color="auto"/>
          </w:divBdr>
        </w:div>
        <w:div w:id="897086804">
          <w:marLeft w:val="0"/>
          <w:marRight w:val="0"/>
          <w:marTop w:val="0"/>
          <w:marBottom w:val="0"/>
          <w:divBdr>
            <w:top w:val="none" w:sz="0" w:space="0" w:color="auto"/>
            <w:left w:val="none" w:sz="0" w:space="0" w:color="auto"/>
            <w:bottom w:val="none" w:sz="0" w:space="0" w:color="auto"/>
            <w:right w:val="none" w:sz="0" w:space="0" w:color="auto"/>
          </w:divBdr>
        </w:div>
      </w:divsChild>
    </w:div>
    <w:div w:id="1314682710">
      <w:bodyDiv w:val="1"/>
      <w:marLeft w:val="0"/>
      <w:marRight w:val="0"/>
      <w:marTop w:val="0"/>
      <w:marBottom w:val="0"/>
      <w:divBdr>
        <w:top w:val="none" w:sz="0" w:space="0" w:color="auto"/>
        <w:left w:val="none" w:sz="0" w:space="0" w:color="auto"/>
        <w:bottom w:val="none" w:sz="0" w:space="0" w:color="auto"/>
        <w:right w:val="none" w:sz="0" w:space="0" w:color="auto"/>
      </w:divBdr>
      <w:divsChild>
        <w:div w:id="1047028350">
          <w:marLeft w:val="0"/>
          <w:marRight w:val="0"/>
          <w:marTop w:val="0"/>
          <w:marBottom w:val="0"/>
          <w:divBdr>
            <w:top w:val="none" w:sz="0" w:space="0" w:color="auto"/>
            <w:left w:val="none" w:sz="0" w:space="0" w:color="auto"/>
            <w:bottom w:val="none" w:sz="0" w:space="0" w:color="auto"/>
            <w:right w:val="none" w:sz="0" w:space="0" w:color="auto"/>
          </w:divBdr>
        </w:div>
        <w:div w:id="607547229">
          <w:marLeft w:val="0"/>
          <w:marRight w:val="0"/>
          <w:marTop w:val="0"/>
          <w:marBottom w:val="0"/>
          <w:divBdr>
            <w:top w:val="none" w:sz="0" w:space="0" w:color="auto"/>
            <w:left w:val="none" w:sz="0" w:space="0" w:color="auto"/>
            <w:bottom w:val="none" w:sz="0" w:space="0" w:color="auto"/>
            <w:right w:val="none" w:sz="0" w:space="0" w:color="auto"/>
          </w:divBdr>
        </w:div>
        <w:div w:id="1523401251">
          <w:marLeft w:val="0"/>
          <w:marRight w:val="0"/>
          <w:marTop w:val="0"/>
          <w:marBottom w:val="0"/>
          <w:divBdr>
            <w:top w:val="none" w:sz="0" w:space="0" w:color="auto"/>
            <w:left w:val="none" w:sz="0" w:space="0" w:color="auto"/>
            <w:bottom w:val="none" w:sz="0" w:space="0" w:color="auto"/>
            <w:right w:val="none" w:sz="0" w:space="0" w:color="auto"/>
          </w:divBdr>
        </w:div>
      </w:divsChild>
    </w:div>
    <w:div w:id="1346320024">
      <w:bodyDiv w:val="1"/>
      <w:marLeft w:val="0"/>
      <w:marRight w:val="0"/>
      <w:marTop w:val="0"/>
      <w:marBottom w:val="0"/>
      <w:divBdr>
        <w:top w:val="none" w:sz="0" w:space="0" w:color="auto"/>
        <w:left w:val="none" w:sz="0" w:space="0" w:color="auto"/>
        <w:bottom w:val="none" w:sz="0" w:space="0" w:color="auto"/>
        <w:right w:val="none" w:sz="0" w:space="0" w:color="auto"/>
      </w:divBdr>
      <w:divsChild>
        <w:div w:id="2067752839">
          <w:marLeft w:val="0"/>
          <w:marRight w:val="0"/>
          <w:marTop w:val="0"/>
          <w:marBottom w:val="0"/>
          <w:divBdr>
            <w:top w:val="none" w:sz="0" w:space="0" w:color="auto"/>
            <w:left w:val="none" w:sz="0" w:space="0" w:color="auto"/>
            <w:bottom w:val="none" w:sz="0" w:space="0" w:color="auto"/>
            <w:right w:val="none" w:sz="0" w:space="0" w:color="auto"/>
          </w:divBdr>
          <w:divsChild>
            <w:div w:id="1070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7745">
      <w:bodyDiv w:val="1"/>
      <w:marLeft w:val="0"/>
      <w:marRight w:val="0"/>
      <w:marTop w:val="0"/>
      <w:marBottom w:val="0"/>
      <w:divBdr>
        <w:top w:val="none" w:sz="0" w:space="0" w:color="auto"/>
        <w:left w:val="none" w:sz="0" w:space="0" w:color="auto"/>
        <w:bottom w:val="none" w:sz="0" w:space="0" w:color="auto"/>
        <w:right w:val="none" w:sz="0" w:space="0" w:color="auto"/>
      </w:divBdr>
      <w:divsChild>
        <w:div w:id="672297585">
          <w:marLeft w:val="0"/>
          <w:marRight w:val="0"/>
          <w:marTop w:val="0"/>
          <w:marBottom w:val="0"/>
          <w:divBdr>
            <w:top w:val="none" w:sz="0" w:space="0" w:color="auto"/>
            <w:left w:val="none" w:sz="0" w:space="0" w:color="auto"/>
            <w:bottom w:val="none" w:sz="0" w:space="0" w:color="auto"/>
            <w:right w:val="none" w:sz="0" w:space="0" w:color="auto"/>
          </w:divBdr>
        </w:div>
        <w:div w:id="248587005">
          <w:marLeft w:val="0"/>
          <w:marRight w:val="0"/>
          <w:marTop w:val="0"/>
          <w:marBottom w:val="0"/>
          <w:divBdr>
            <w:top w:val="none" w:sz="0" w:space="0" w:color="auto"/>
            <w:left w:val="none" w:sz="0" w:space="0" w:color="auto"/>
            <w:bottom w:val="none" w:sz="0" w:space="0" w:color="auto"/>
            <w:right w:val="none" w:sz="0" w:space="0" w:color="auto"/>
          </w:divBdr>
        </w:div>
        <w:div w:id="1490756150">
          <w:marLeft w:val="0"/>
          <w:marRight w:val="0"/>
          <w:marTop w:val="0"/>
          <w:marBottom w:val="0"/>
          <w:divBdr>
            <w:top w:val="none" w:sz="0" w:space="0" w:color="auto"/>
            <w:left w:val="none" w:sz="0" w:space="0" w:color="auto"/>
            <w:bottom w:val="none" w:sz="0" w:space="0" w:color="auto"/>
            <w:right w:val="none" w:sz="0" w:space="0" w:color="auto"/>
          </w:divBdr>
        </w:div>
        <w:div w:id="2004121184">
          <w:marLeft w:val="0"/>
          <w:marRight w:val="0"/>
          <w:marTop w:val="0"/>
          <w:marBottom w:val="0"/>
          <w:divBdr>
            <w:top w:val="none" w:sz="0" w:space="0" w:color="auto"/>
            <w:left w:val="none" w:sz="0" w:space="0" w:color="auto"/>
            <w:bottom w:val="none" w:sz="0" w:space="0" w:color="auto"/>
            <w:right w:val="none" w:sz="0" w:space="0" w:color="auto"/>
          </w:divBdr>
        </w:div>
        <w:div w:id="1748577946">
          <w:marLeft w:val="0"/>
          <w:marRight w:val="0"/>
          <w:marTop w:val="0"/>
          <w:marBottom w:val="0"/>
          <w:divBdr>
            <w:top w:val="none" w:sz="0" w:space="0" w:color="auto"/>
            <w:left w:val="none" w:sz="0" w:space="0" w:color="auto"/>
            <w:bottom w:val="none" w:sz="0" w:space="0" w:color="auto"/>
            <w:right w:val="none" w:sz="0" w:space="0" w:color="auto"/>
          </w:divBdr>
        </w:div>
      </w:divsChild>
    </w:div>
    <w:div w:id="1703902384">
      <w:bodyDiv w:val="1"/>
      <w:marLeft w:val="0"/>
      <w:marRight w:val="0"/>
      <w:marTop w:val="0"/>
      <w:marBottom w:val="0"/>
      <w:divBdr>
        <w:top w:val="none" w:sz="0" w:space="0" w:color="auto"/>
        <w:left w:val="none" w:sz="0" w:space="0" w:color="auto"/>
        <w:bottom w:val="none" w:sz="0" w:space="0" w:color="auto"/>
        <w:right w:val="none" w:sz="0" w:space="0" w:color="auto"/>
      </w:divBdr>
      <w:divsChild>
        <w:div w:id="613832195">
          <w:marLeft w:val="0"/>
          <w:marRight w:val="0"/>
          <w:marTop w:val="0"/>
          <w:marBottom w:val="0"/>
          <w:divBdr>
            <w:top w:val="none" w:sz="0" w:space="0" w:color="auto"/>
            <w:left w:val="none" w:sz="0" w:space="0" w:color="auto"/>
            <w:bottom w:val="none" w:sz="0" w:space="0" w:color="auto"/>
            <w:right w:val="none" w:sz="0" w:space="0" w:color="auto"/>
          </w:divBdr>
          <w:divsChild>
            <w:div w:id="10367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7250">
      <w:bodyDiv w:val="1"/>
      <w:marLeft w:val="0"/>
      <w:marRight w:val="0"/>
      <w:marTop w:val="0"/>
      <w:marBottom w:val="0"/>
      <w:divBdr>
        <w:top w:val="none" w:sz="0" w:space="0" w:color="auto"/>
        <w:left w:val="none" w:sz="0" w:space="0" w:color="auto"/>
        <w:bottom w:val="none" w:sz="0" w:space="0" w:color="auto"/>
        <w:right w:val="none" w:sz="0" w:space="0" w:color="auto"/>
      </w:divBdr>
    </w:div>
    <w:div w:id="1821119311">
      <w:bodyDiv w:val="1"/>
      <w:marLeft w:val="0"/>
      <w:marRight w:val="0"/>
      <w:marTop w:val="0"/>
      <w:marBottom w:val="0"/>
      <w:divBdr>
        <w:top w:val="none" w:sz="0" w:space="0" w:color="auto"/>
        <w:left w:val="none" w:sz="0" w:space="0" w:color="auto"/>
        <w:bottom w:val="none" w:sz="0" w:space="0" w:color="auto"/>
        <w:right w:val="none" w:sz="0" w:space="0" w:color="auto"/>
      </w:divBdr>
      <w:divsChild>
        <w:div w:id="113645091">
          <w:marLeft w:val="0"/>
          <w:marRight w:val="0"/>
          <w:marTop w:val="0"/>
          <w:marBottom w:val="0"/>
          <w:divBdr>
            <w:top w:val="none" w:sz="0" w:space="0" w:color="auto"/>
            <w:left w:val="none" w:sz="0" w:space="0" w:color="auto"/>
            <w:bottom w:val="none" w:sz="0" w:space="0" w:color="auto"/>
            <w:right w:val="none" w:sz="0" w:space="0" w:color="auto"/>
          </w:divBdr>
        </w:div>
        <w:div w:id="1521964443">
          <w:marLeft w:val="0"/>
          <w:marRight w:val="0"/>
          <w:marTop w:val="0"/>
          <w:marBottom w:val="0"/>
          <w:divBdr>
            <w:top w:val="none" w:sz="0" w:space="0" w:color="auto"/>
            <w:left w:val="none" w:sz="0" w:space="0" w:color="auto"/>
            <w:bottom w:val="none" w:sz="0" w:space="0" w:color="auto"/>
            <w:right w:val="none" w:sz="0" w:space="0" w:color="auto"/>
          </w:divBdr>
        </w:div>
        <w:div w:id="1136138588">
          <w:marLeft w:val="0"/>
          <w:marRight w:val="0"/>
          <w:marTop w:val="0"/>
          <w:marBottom w:val="0"/>
          <w:divBdr>
            <w:top w:val="none" w:sz="0" w:space="0" w:color="auto"/>
            <w:left w:val="none" w:sz="0" w:space="0" w:color="auto"/>
            <w:bottom w:val="none" w:sz="0" w:space="0" w:color="auto"/>
            <w:right w:val="none" w:sz="0" w:space="0" w:color="auto"/>
          </w:divBdr>
        </w:div>
      </w:divsChild>
    </w:div>
    <w:div w:id="1897353696">
      <w:bodyDiv w:val="1"/>
      <w:marLeft w:val="0"/>
      <w:marRight w:val="0"/>
      <w:marTop w:val="0"/>
      <w:marBottom w:val="0"/>
      <w:divBdr>
        <w:top w:val="none" w:sz="0" w:space="0" w:color="auto"/>
        <w:left w:val="none" w:sz="0" w:space="0" w:color="auto"/>
        <w:bottom w:val="none" w:sz="0" w:space="0" w:color="auto"/>
        <w:right w:val="none" w:sz="0" w:space="0" w:color="auto"/>
      </w:divBdr>
      <w:divsChild>
        <w:div w:id="6323769">
          <w:marLeft w:val="0"/>
          <w:marRight w:val="0"/>
          <w:marTop w:val="0"/>
          <w:marBottom w:val="0"/>
          <w:divBdr>
            <w:top w:val="none" w:sz="0" w:space="0" w:color="auto"/>
            <w:left w:val="none" w:sz="0" w:space="0" w:color="auto"/>
            <w:bottom w:val="none" w:sz="0" w:space="0" w:color="auto"/>
            <w:right w:val="none" w:sz="0" w:space="0" w:color="auto"/>
          </w:divBdr>
        </w:div>
        <w:div w:id="2060081462">
          <w:marLeft w:val="0"/>
          <w:marRight w:val="0"/>
          <w:marTop w:val="0"/>
          <w:marBottom w:val="0"/>
          <w:divBdr>
            <w:top w:val="none" w:sz="0" w:space="0" w:color="auto"/>
            <w:left w:val="none" w:sz="0" w:space="0" w:color="auto"/>
            <w:bottom w:val="none" w:sz="0" w:space="0" w:color="auto"/>
            <w:right w:val="none" w:sz="0" w:space="0" w:color="auto"/>
          </w:divBdr>
        </w:div>
        <w:div w:id="237711535">
          <w:marLeft w:val="0"/>
          <w:marRight w:val="0"/>
          <w:marTop w:val="0"/>
          <w:marBottom w:val="0"/>
          <w:divBdr>
            <w:top w:val="none" w:sz="0" w:space="0" w:color="auto"/>
            <w:left w:val="none" w:sz="0" w:space="0" w:color="auto"/>
            <w:bottom w:val="none" w:sz="0" w:space="0" w:color="auto"/>
            <w:right w:val="none" w:sz="0" w:space="0" w:color="auto"/>
          </w:divBdr>
        </w:div>
        <w:div w:id="782111950">
          <w:marLeft w:val="0"/>
          <w:marRight w:val="0"/>
          <w:marTop w:val="0"/>
          <w:marBottom w:val="0"/>
          <w:divBdr>
            <w:top w:val="none" w:sz="0" w:space="0" w:color="auto"/>
            <w:left w:val="none" w:sz="0" w:space="0" w:color="auto"/>
            <w:bottom w:val="none" w:sz="0" w:space="0" w:color="auto"/>
            <w:right w:val="none" w:sz="0" w:space="0" w:color="auto"/>
          </w:divBdr>
        </w:div>
        <w:div w:id="1112020387">
          <w:marLeft w:val="0"/>
          <w:marRight w:val="0"/>
          <w:marTop w:val="0"/>
          <w:marBottom w:val="0"/>
          <w:divBdr>
            <w:top w:val="none" w:sz="0" w:space="0" w:color="auto"/>
            <w:left w:val="none" w:sz="0" w:space="0" w:color="auto"/>
            <w:bottom w:val="none" w:sz="0" w:space="0" w:color="auto"/>
            <w:right w:val="none" w:sz="0" w:space="0" w:color="auto"/>
          </w:divBdr>
        </w:div>
        <w:div w:id="318651856">
          <w:marLeft w:val="0"/>
          <w:marRight w:val="0"/>
          <w:marTop w:val="0"/>
          <w:marBottom w:val="0"/>
          <w:divBdr>
            <w:top w:val="none" w:sz="0" w:space="0" w:color="auto"/>
            <w:left w:val="none" w:sz="0" w:space="0" w:color="auto"/>
            <w:bottom w:val="none" w:sz="0" w:space="0" w:color="auto"/>
            <w:right w:val="none" w:sz="0" w:space="0" w:color="auto"/>
          </w:divBdr>
        </w:div>
        <w:div w:id="1619140529">
          <w:marLeft w:val="0"/>
          <w:marRight w:val="0"/>
          <w:marTop w:val="0"/>
          <w:marBottom w:val="0"/>
          <w:divBdr>
            <w:top w:val="none" w:sz="0" w:space="0" w:color="auto"/>
            <w:left w:val="none" w:sz="0" w:space="0" w:color="auto"/>
            <w:bottom w:val="none" w:sz="0" w:space="0" w:color="auto"/>
            <w:right w:val="none" w:sz="0" w:space="0" w:color="auto"/>
          </w:divBdr>
        </w:div>
        <w:div w:id="1473447561">
          <w:marLeft w:val="0"/>
          <w:marRight w:val="0"/>
          <w:marTop w:val="0"/>
          <w:marBottom w:val="0"/>
          <w:divBdr>
            <w:top w:val="none" w:sz="0" w:space="0" w:color="auto"/>
            <w:left w:val="none" w:sz="0" w:space="0" w:color="auto"/>
            <w:bottom w:val="none" w:sz="0" w:space="0" w:color="auto"/>
            <w:right w:val="none" w:sz="0" w:space="0" w:color="auto"/>
          </w:divBdr>
        </w:div>
        <w:div w:id="1283730297">
          <w:marLeft w:val="0"/>
          <w:marRight w:val="0"/>
          <w:marTop w:val="0"/>
          <w:marBottom w:val="0"/>
          <w:divBdr>
            <w:top w:val="none" w:sz="0" w:space="0" w:color="auto"/>
            <w:left w:val="none" w:sz="0" w:space="0" w:color="auto"/>
            <w:bottom w:val="none" w:sz="0" w:space="0" w:color="auto"/>
            <w:right w:val="none" w:sz="0" w:space="0" w:color="auto"/>
          </w:divBdr>
        </w:div>
        <w:div w:id="1324162862">
          <w:marLeft w:val="0"/>
          <w:marRight w:val="0"/>
          <w:marTop w:val="0"/>
          <w:marBottom w:val="0"/>
          <w:divBdr>
            <w:top w:val="none" w:sz="0" w:space="0" w:color="auto"/>
            <w:left w:val="none" w:sz="0" w:space="0" w:color="auto"/>
            <w:bottom w:val="none" w:sz="0" w:space="0" w:color="auto"/>
            <w:right w:val="none" w:sz="0" w:space="0" w:color="auto"/>
          </w:divBdr>
        </w:div>
        <w:div w:id="1010789851">
          <w:marLeft w:val="0"/>
          <w:marRight w:val="0"/>
          <w:marTop w:val="0"/>
          <w:marBottom w:val="0"/>
          <w:divBdr>
            <w:top w:val="none" w:sz="0" w:space="0" w:color="auto"/>
            <w:left w:val="none" w:sz="0" w:space="0" w:color="auto"/>
            <w:bottom w:val="none" w:sz="0" w:space="0" w:color="auto"/>
            <w:right w:val="none" w:sz="0" w:space="0" w:color="auto"/>
          </w:divBdr>
        </w:div>
        <w:div w:id="150030347">
          <w:marLeft w:val="0"/>
          <w:marRight w:val="0"/>
          <w:marTop w:val="0"/>
          <w:marBottom w:val="0"/>
          <w:divBdr>
            <w:top w:val="none" w:sz="0" w:space="0" w:color="auto"/>
            <w:left w:val="none" w:sz="0" w:space="0" w:color="auto"/>
            <w:bottom w:val="none" w:sz="0" w:space="0" w:color="auto"/>
            <w:right w:val="none" w:sz="0" w:space="0" w:color="auto"/>
          </w:divBdr>
        </w:div>
        <w:div w:id="1643076366">
          <w:marLeft w:val="0"/>
          <w:marRight w:val="0"/>
          <w:marTop w:val="0"/>
          <w:marBottom w:val="0"/>
          <w:divBdr>
            <w:top w:val="none" w:sz="0" w:space="0" w:color="auto"/>
            <w:left w:val="none" w:sz="0" w:space="0" w:color="auto"/>
            <w:bottom w:val="none" w:sz="0" w:space="0" w:color="auto"/>
            <w:right w:val="none" w:sz="0" w:space="0" w:color="auto"/>
          </w:divBdr>
        </w:div>
        <w:div w:id="976841886">
          <w:marLeft w:val="0"/>
          <w:marRight w:val="0"/>
          <w:marTop w:val="0"/>
          <w:marBottom w:val="0"/>
          <w:divBdr>
            <w:top w:val="none" w:sz="0" w:space="0" w:color="auto"/>
            <w:left w:val="none" w:sz="0" w:space="0" w:color="auto"/>
            <w:bottom w:val="none" w:sz="0" w:space="0" w:color="auto"/>
            <w:right w:val="none" w:sz="0" w:space="0" w:color="auto"/>
          </w:divBdr>
        </w:div>
        <w:div w:id="126747369">
          <w:marLeft w:val="0"/>
          <w:marRight w:val="0"/>
          <w:marTop w:val="0"/>
          <w:marBottom w:val="0"/>
          <w:divBdr>
            <w:top w:val="none" w:sz="0" w:space="0" w:color="auto"/>
            <w:left w:val="none" w:sz="0" w:space="0" w:color="auto"/>
            <w:bottom w:val="none" w:sz="0" w:space="0" w:color="auto"/>
            <w:right w:val="none" w:sz="0" w:space="0" w:color="auto"/>
          </w:divBdr>
        </w:div>
        <w:div w:id="659623297">
          <w:marLeft w:val="0"/>
          <w:marRight w:val="0"/>
          <w:marTop w:val="0"/>
          <w:marBottom w:val="0"/>
          <w:divBdr>
            <w:top w:val="none" w:sz="0" w:space="0" w:color="auto"/>
            <w:left w:val="none" w:sz="0" w:space="0" w:color="auto"/>
            <w:bottom w:val="none" w:sz="0" w:space="0" w:color="auto"/>
            <w:right w:val="none" w:sz="0" w:space="0" w:color="auto"/>
          </w:divBdr>
        </w:div>
        <w:div w:id="399251016">
          <w:marLeft w:val="0"/>
          <w:marRight w:val="0"/>
          <w:marTop w:val="0"/>
          <w:marBottom w:val="0"/>
          <w:divBdr>
            <w:top w:val="none" w:sz="0" w:space="0" w:color="auto"/>
            <w:left w:val="none" w:sz="0" w:space="0" w:color="auto"/>
            <w:bottom w:val="none" w:sz="0" w:space="0" w:color="auto"/>
            <w:right w:val="none" w:sz="0" w:space="0" w:color="auto"/>
          </w:divBdr>
        </w:div>
        <w:div w:id="1206869227">
          <w:marLeft w:val="0"/>
          <w:marRight w:val="0"/>
          <w:marTop w:val="0"/>
          <w:marBottom w:val="0"/>
          <w:divBdr>
            <w:top w:val="none" w:sz="0" w:space="0" w:color="auto"/>
            <w:left w:val="none" w:sz="0" w:space="0" w:color="auto"/>
            <w:bottom w:val="none" w:sz="0" w:space="0" w:color="auto"/>
            <w:right w:val="none" w:sz="0" w:space="0" w:color="auto"/>
          </w:divBdr>
        </w:div>
        <w:div w:id="1401488903">
          <w:marLeft w:val="0"/>
          <w:marRight w:val="0"/>
          <w:marTop w:val="0"/>
          <w:marBottom w:val="0"/>
          <w:divBdr>
            <w:top w:val="none" w:sz="0" w:space="0" w:color="auto"/>
            <w:left w:val="none" w:sz="0" w:space="0" w:color="auto"/>
            <w:bottom w:val="none" w:sz="0" w:space="0" w:color="auto"/>
            <w:right w:val="none" w:sz="0" w:space="0" w:color="auto"/>
          </w:divBdr>
        </w:div>
        <w:div w:id="1049497427">
          <w:marLeft w:val="0"/>
          <w:marRight w:val="0"/>
          <w:marTop w:val="0"/>
          <w:marBottom w:val="0"/>
          <w:divBdr>
            <w:top w:val="none" w:sz="0" w:space="0" w:color="auto"/>
            <w:left w:val="none" w:sz="0" w:space="0" w:color="auto"/>
            <w:bottom w:val="none" w:sz="0" w:space="0" w:color="auto"/>
            <w:right w:val="none" w:sz="0" w:space="0" w:color="auto"/>
          </w:divBdr>
        </w:div>
        <w:div w:id="2144762922">
          <w:marLeft w:val="0"/>
          <w:marRight w:val="0"/>
          <w:marTop w:val="0"/>
          <w:marBottom w:val="0"/>
          <w:divBdr>
            <w:top w:val="none" w:sz="0" w:space="0" w:color="auto"/>
            <w:left w:val="none" w:sz="0" w:space="0" w:color="auto"/>
            <w:bottom w:val="none" w:sz="0" w:space="0" w:color="auto"/>
            <w:right w:val="none" w:sz="0" w:space="0" w:color="auto"/>
          </w:divBdr>
        </w:div>
        <w:div w:id="2014603249">
          <w:marLeft w:val="0"/>
          <w:marRight w:val="0"/>
          <w:marTop w:val="0"/>
          <w:marBottom w:val="0"/>
          <w:divBdr>
            <w:top w:val="none" w:sz="0" w:space="0" w:color="auto"/>
            <w:left w:val="none" w:sz="0" w:space="0" w:color="auto"/>
            <w:bottom w:val="none" w:sz="0" w:space="0" w:color="auto"/>
            <w:right w:val="none" w:sz="0" w:space="0" w:color="auto"/>
          </w:divBdr>
        </w:div>
        <w:div w:id="858196858">
          <w:marLeft w:val="0"/>
          <w:marRight w:val="0"/>
          <w:marTop w:val="0"/>
          <w:marBottom w:val="0"/>
          <w:divBdr>
            <w:top w:val="none" w:sz="0" w:space="0" w:color="auto"/>
            <w:left w:val="none" w:sz="0" w:space="0" w:color="auto"/>
            <w:bottom w:val="none" w:sz="0" w:space="0" w:color="auto"/>
            <w:right w:val="none" w:sz="0" w:space="0" w:color="auto"/>
          </w:divBdr>
        </w:div>
        <w:div w:id="1102797594">
          <w:marLeft w:val="0"/>
          <w:marRight w:val="0"/>
          <w:marTop w:val="0"/>
          <w:marBottom w:val="0"/>
          <w:divBdr>
            <w:top w:val="none" w:sz="0" w:space="0" w:color="auto"/>
            <w:left w:val="none" w:sz="0" w:space="0" w:color="auto"/>
            <w:bottom w:val="none" w:sz="0" w:space="0" w:color="auto"/>
            <w:right w:val="none" w:sz="0" w:space="0" w:color="auto"/>
          </w:divBdr>
        </w:div>
        <w:div w:id="240456495">
          <w:marLeft w:val="0"/>
          <w:marRight w:val="0"/>
          <w:marTop w:val="0"/>
          <w:marBottom w:val="0"/>
          <w:divBdr>
            <w:top w:val="none" w:sz="0" w:space="0" w:color="auto"/>
            <w:left w:val="none" w:sz="0" w:space="0" w:color="auto"/>
            <w:bottom w:val="none" w:sz="0" w:space="0" w:color="auto"/>
            <w:right w:val="none" w:sz="0" w:space="0" w:color="auto"/>
          </w:divBdr>
        </w:div>
        <w:div w:id="1906454138">
          <w:marLeft w:val="0"/>
          <w:marRight w:val="0"/>
          <w:marTop w:val="0"/>
          <w:marBottom w:val="0"/>
          <w:divBdr>
            <w:top w:val="none" w:sz="0" w:space="0" w:color="auto"/>
            <w:left w:val="none" w:sz="0" w:space="0" w:color="auto"/>
            <w:bottom w:val="none" w:sz="0" w:space="0" w:color="auto"/>
            <w:right w:val="none" w:sz="0" w:space="0" w:color="auto"/>
          </w:divBdr>
        </w:div>
        <w:div w:id="462768704">
          <w:marLeft w:val="0"/>
          <w:marRight w:val="0"/>
          <w:marTop w:val="0"/>
          <w:marBottom w:val="0"/>
          <w:divBdr>
            <w:top w:val="none" w:sz="0" w:space="0" w:color="auto"/>
            <w:left w:val="none" w:sz="0" w:space="0" w:color="auto"/>
            <w:bottom w:val="none" w:sz="0" w:space="0" w:color="auto"/>
            <w:right w:val="none" w:sz="0" w:space="0" w:color="auto"/>
          </w:divBdr>
        </w:div>
        <w:div w:id="119501279">
          <w:marLeft w:val="0"/>
          <w:marRight w:val="0"/>
          <w:marTop w:val="0"/>
          <w:marBottom w:val="0"/>
          <w:divBdr>
            <w:top w:val="none" w:sz="0" w:space="0" w:color="auto"/>
            <w:left w:val="none" w:sz="0" w:space="0" w:color="auto"/>
            <w:bottom w:val="none" w:sz="0" w:space="0" w:color="auto"/>
            <w:right w:val="none" w:sz="0" w:space="0" w:color="auto"/>
          </w:divBdr>
        </w:div>
        <w:div w:id="729233689">
          <w:marLeft w:val="0"/>
          <w:marRight w:val="0"/>
          <w:marTop w:val="0"/>
          <w:marBottom w:val="0"/>
          <w:divBdr>
            <w:top w:val="none" w:sz="0" w:space="0" w:color="auto"/>
            <w:left w:val="none" w:sz="0" w:space="0" w:color="auto"/>
            <w:bottom w:val="none" w:sz="0" w:space="0" w:color="auto"/>
            <w:right w:val="none" w:sz="0" w:space="0" w:color="auto"/>
          </w:divBdr>
        </w:div>
        <w:div w:id="536429716">
          <w:marLeft w:val="0"/>
          <w:marRight w:val="0"/>
          <w:marTop w:val="0"/>
          <w:marBottom w:val="0"/>
          <w:divBdr>
            <w:top w:val="none" w:sz="0" w:space="0" w:color="auto"/>
            <w:left w:val="none" w:sz="0" w:space="0" w:color="auto"/>
            <w:bottom w:val="none" w:sz="0" w:space="0" w:color="auto"/>
            <w:right w:val="none" w:sz="0" w:space="0" w:color="auto"/>
          </w:divBdr>
        </w:div>
        <w:div w:id="2080588154">
          <w:marLeft w:val="0"/>
          <w:marRight w:val="0"/>
          <w:marTop w:val="0"/>
          <w:marBottom w:val="0"/>
          <w:divBdr>
            <w:top w:val="none" w:sz="0" w:space="0" w:color="auto"/>
            <w:left w:val="none" w:sz="0" w:space="0" w:color="auto"/>
            <w:bottom w:val="none" w:sz="0" w:space="0" w:color="auto"/>
            <w:right w:val="none" w:sz="0" w:space="0" w:color="auto"/>
          </w:divBdr>
        </w:div>
        <w:div w:id="182013961">
          <w:marLeft w:val="0"/>
          <w:marRight w:val="0"/>
          <w:marTop w:val="0"/>
          <w:marBottom w:val="0"/>
          <w:divBdr>
            <w:top w:val="none" w:sz="0" w:space="0" w:color="auto"/>
            <w:left w:val="none" w:sz="0" w:space="0" w:color="auto"/>
            <w:bottom w:val="none" w:sz="0" w:space="0" w:color="auto"/>
            <w:right w:val="none" w:sz="0" w:space="0" w:color="auto"/>
          </w:divBdr>
        </w:div>
        <w:div w:id="302007635">
          <w:marLeft w:val="0"/>
          <w:marRight w:val="0"/>
          <w:marTop w:val="0"/>
          <w:marBottom w:val="0"/>
          <w:divBdr>
            <w:top w:val="none" w:sz="0" w:space="0" w:color="auto"/>
            <w:left w:val="none" w:sz="0" w:space="0" w:color="auto"/>
            <w:bottom w:val="none" w:sz="0" w:space="0" w:color="auto"/>
            <w:right w:val="none" w:sz="0" w:space="0" w:color="auto"/>
          </w:divBdr>
        </w:div>
        <w:div w:id="457258334">
          <w:marLeft w:val="0"/>
          <w:marRight w:val="0"/>
          <w:marTop w:val="0"/>
          <w:marBottom w:val="0"/>
          <w:divBdr>
            <w:top w:val="none" w:sz="0" w:space="0" w:color="auto"/>
            <w:left w:val="none" w:sz="0" w:space="0" w:color="auto"/>
            <w:bottom w:val="none" w:sz="0" w:space="0" w:color="auto"/>
            <w:right w:val="none" w:sz="0" w:space="0" w:color="auto"/>
          </w:divBdr>
        </w:div>
        <w:div w:id="34356618">
          <w:marLeft w:val="0"/>
          <w:marRight w:val="0"/>
          <w:marTop w:val="0"/>
          <w:marBottom w:val="0"/>
          <w:divBdr>
            <w:top w:val="none" w:sz="0" w:space="0" w:color="auto"/>
            <w:left w:val="none" w:sz="0" w:space="0" w:color="auto"/>
            <w:bottom w:val="none" w:sz="0" w:space="0" w:color="auto"/>
            <w:right w:val="none" w:sz="0" w:space="0" w:color="auto"/>
          </w:divBdr>
        </w:div>
        <w:div w:id="1744645013">
          <w:marLeft w:val="0"/>
          <w:marRight w:val="0"/>
          <w:marTop w:val="0"/>
          <w:marBottom w:val="0"/>
          <w:divBdr>
            <w:top w:val="none" w:sz="0" w:space="0" w:color="auto"/>
            <w:left w:val="none" w:sz="0" w:space="0" w:color="auto"/>
            <w:bottom w:val="none" w:sz="0" w:space="0" w:color="auto"/>
            <w:right w:val="none" w:sz="0" w:space="0" w:color="auto"/>
          </w:divBdr>
        </w:div>
        <w:div w:id="1978683421">
          <w:marLeft w:val="0"/>
          <w:marRight w:val="0"/>
          <w:marTop w:val="0"/>
          <w:marBottom w:val="0"/>
          <w:divBdr>
            <w:top w:val="none" w:sz="0" w:space="0" w:color="auto"/>
            <w:left w:val="none" w:sz="0" w:space="0" w:color="auto"/>
            <w:bottom w:val="none" w:sz="0" w:space="0" w:color="auto"/>
            <w:right w:val="none" w:sz="0" w:space="0" w:color="auto"/>
          </w:divBdr>
        </w:div>
        <w:div w:id="2063406057">
          <w:marLeft w:val="0"/>
          <w:marRight w:val="0"/>
          <w:marTop w:val="0"/>
          <w:marBottom w:val="0"/>
          <w:divBdr>
            <w:top w:val="none" w:sz="0" w:space="0" w:color="auto"/>
            <w:left w:val="none" w:sz="0" w:space="0" w:color="auto"/>
            <w:bottom w:val="none" w:sz="0" w:space="0" w:color="auto"/>
            <w:right w:val="none" w:sz="0" w:space="0" w:color="auto"/>
          </w:divBdr>
        </w:div>
        <w:div w:id="1686126633">
          <w:marLeft w:val="0"/>
          <w:marRight w:val="0"/>
          <w:marTop w:val="0"/>
          <w:marBottom w:val="0"/>
          <w:divBdr>
            <w:top w:val="none" w:sz="0" w:space="0" w:color="auto"/>
            <w:left w:val="none" w:sz="0" w:space="0" w:color="auto"/>
            <w:bottom w:val="none" w:sz="0" w:space="0" w:color="auto"/>
            <w:right w:val="none" w:sz="0" w:space="0" w:color="auto"/>
          </w:divBdr>
        </w:div>
        <w:div w:id="1949576779">
          <w:marLeft w:val="0"/>
          <w:marRight w:val="0"/>
          <w:marTop w:val="0"/>
          <w:marBottom w:val="0"/>
          <w:divBdr>
            <w:top w:val="none" w:sz="0" w:space="0" w:color="auto"/>
            <w:left w:val="none" w:sz="0" w:space="0" w:color="auto"/>
            <w:bottom w:val="none" w:sz="0" w:space="0" w:color="auto"/>
            <w:right w:val="none" w:sz="0" w:space="0" w:color="auto"/>
          </w:divBdr>
        </w:div>
        <w:div w:id="2110151397">
          <w:marLeft w:val="0"/>
          <w:marRight w:val="0"/>
          <w:marTop w:val="0"/>
          <w:marBottom w:val="0"/>
          <w:divBdr>
            <w:top w:val="none" w:sz="0" w:space="0" w:color="auto"/>
            <w:left w:val="none" w:sz="0" w:space="0" w:color="auto"/>
            <w:bottom w:val="none" w:sz="0" w:space="0" w:color="auto"/>
            <w:right w:val="none" w:sz="0" w:space="0" w:color="auto"/>
          </w:divBdr>
        </w:div>
        <w:div w:id="920681994">
          <w:marLeft w:val="0"/>
          <w:marRight w:val="0"/>
          <w:marTop w:val="0"/>
          <w:marBottom w:val="0"/>
          <w:divBdr>
            <w:top w:val="none" w:sz="0" w:space="0" w:color="auto"/>
            <w:left w:val="none" w:sz="0" w:space="0" w:color="auto"/>
            <w:bottom w:val="none" w:sz="0" w:space="0" w:color="auto"/>
            <w:right w:val="none" w:sz="0" w:space="0" w:color="auto"/>
          </w:divBdr>
        </w:div>
        <w:div w:id="2049521894">
          <w:marLeft w:val="0"/>
          <w:marRight w:val="0"/>
          <w:marTop w:val="0"/>
          <w:marBottom w:val="0"/>
          <w:divBdr>
            <w:top w:val="none" w:sz="0" w:space="0" w:color="auto"/>
            <w:left w:val="none" w:sz="0" w:space="0" w:color="auto"/>
            <w:bottom w:val="none" w:sz="0" w:space="0" w:color="auto"/>
            <w:right w:val="none" w:sz="0" w:space="0" w:color="auto"/>
          </w:divBdr>
        </w:div>
      </w:divsChild>
    </w:div>
    <w:div w:id="1908762454">
      <w:bodyDiv w:val="1"/>
      <w:marLeft w:val="0"/>
      <w:marRight w:val="0"/>
      <w:marTop w:val="0"/>
      <w:marBottom w:val="0"/>
      <w:divBdr>
        <w:top w:val="none" w:sz="0" w:space="0" w:color="auto"/>
        <w:left w:val="none" w:sz="0" w:space="0" w:color="auto"/>
        <w:bottom w:val="none" w:sz="0" w:space="0" w:color="auto"/>
        <w:right w:val="none" w:sz="0" w:space="0" w:color="auto"/>
      </w:divBdr>
      <w:divsChild>
        <w:div w:id="42291932">
          <w:marLeft w:val="0"/>
          <w:marRight w:val="0"/>
          <w:marTop w:val="0"/>
          <w:marBottom w:val="0"/>
          <w:divBdr>
            <w:top w:val="none" w:sz="0" w:space="0" w:color="auto"/>
            <w:left w:val="none" w:sz="0" w:space="0" w:color="auto"/>
            <w:bottom w:val="none" w:sz="0" w:space="0" w:color="auto"/>
            <w:right w:val="none" w:sz="0" w:space="0" w:color="auto"/>
          </w:divBdr>
          <w:divsChild>
            <w:div w:id="16270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8156">
      <w:bodyDiv w:val="1"/>
      <w:marLeft w:val="0"/>
      <w:marRight w:val="0"/>
      <w:marTop w:val="0"/>
      <w:marBottom w:val="0"/>
      <w:divBdr>
        <w:top w:val="none" w:sz="0" w:space="0" w:color="auto"/>
        <w:left w:val="none" w:sz="0" w:space="0" w:color="auto"/>
        <w:bottom w:val="none" w:sz="0" w:space="0" w:color="auto"/>
        <w:right w:val="none" w:sz="0" w:space="0" w:color="auto"/>
      </w:divBdr>
      <w:divsChild>
        <w:div w:id="1536044175">
          <w:marLeft w:val="0"/>
          <w:marRight w:val="0"/>
          <w:marTop w:val="0"/>
          <w:marBottom w:val="0"/>
          <w:divBdr>
            <w:top w:val="none" w:sz="0" w:space="0" w:color="auto"/>
            <w:left w:val="none" w:sz="0" w:space="0" w:color="auto"/>
            <w:bottom w:val="none" w:sz="0" w:space="0" w:color="auto"/>
            <w:right w:val="none" w:sz="0" w:space="0" w:color="auto"/>
          </w:divBdr>
          <w:divsChild>
            <w:div w:id="16040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656">
      <w:bodyDiv w:val="1"/>
      <w:marLeft w:val="0"/>
      <w:marRight w:val="0"/>
      <w:marTop w:val="0"/>
      <w:marBottom w:val="0"/>
      <w:divBdr>
        <w:top w:val="none" w:sz="0" w:space="0" w:color="auto"/>
        <w:left w:val="none" w:sz="0" w:space="0" w:color="auto"/>
        <w:bottom w:val="none" w:sz="0" w:space="0" w:color="auto"/>
        <w:right w:val="none" w:sz="0" w:space="0" w:color="auto"/>
      </w:divBdr>
      <w:divsChild>
        <w:div w:id="1151629173">
          <w:marLeft w:val="0"/>
          <w:marRight w:val="0"/>
          <w:marTop w:val="0"/>
          <w:marBottom w:val="0"/>
          <w:divBdr>
            <w:top w:val="none" w:sz="0" w:space="0" w:color="auto"/>
            <w:left w:val="none" w:sz="0" w:space="0" w:color="auto"/>
            <w:bottom w:val="none" w:sz="0" w:space="0" w:color="auto"/>
            <w:right w:val="none" w:sz="0" w:space="0" w:color="auto"/>
          </w:divBdr>
        </w:div>
        <w:div w:id="2015691272">
          <w:marLeft w:val="0"/>
          <w:marRight w:val="0"/>
          <w:marTop w:val="0"/>
          <w:marBottom w:val="0"/>
          <w:divBdr>
            <w:top w:val="none" w:sz="0" w:space="0" w:color="auto"/>
            <w:left w:val="none" w:sz="0" w:space="0" w:color="auto"/>
            <w:bottom w:val="none" w:sz="0" w:space="0" w:color="auto"/>
            <w:right w:val="none" w:sz="0" w:space="0" w:color="auto"/>
          </w:divBdr>
        </w:div>
      </w:divsChild>
    </w:div>
    <w:div w:id="1947804579">
      <w:bodyDiv w:val="1"/>
      <w:marLeft w:val="0"/>
      <w:marRight w:val="0"/>
      <w:marTop w:val="0"/>
      <w:marBottom w:val="0"/>
      <w:divBdr>
        <w:top w:val="none" w:sz="0" w:space="0" w:color="auto"/>
        <w:left w:val="none" w:sz="0" w:space="0" w:color="auto"/>
        <w:bottom w:val="none" w:sz="0" w:space="0" w:color="auto"/>
        <w:right w:val="none" w:sz="0" w:space="0" w:color="auto"/>
      </w:divBdr>
      <w:divsChild>
        <w:div w:id="2045785080">
          <w:marLeft w:val="0"/>
          <w:marRight w:val="0"/>
          <w:marTop w:val="0"/>
          <w:marBottom w:val="0"/>
          <w:divBdr>
            <w:top w:val="none" w:sz="0" w:space="0" w:color="auto"/>
            <w:left w:val="none" w:sz="0" w:space="0" w:color="auto"/>
            <w:bottom w:val="none" w:sz="0" w:space="0" w:color="auto"/>
            <w:right w:val="none" w:sz="0" w:space="0" w:color="auto"/>
          </w:divBdr>
        </w:div>
        <w:div w:id="1264648455">
          <w:marLeft w:val="0"/>
          <w:marRight w:val="0"/>
          <w:marTop w:val="0"/>
          <w:marBottom w:val="0"/>
          <w:divBdr>
            <w:top w:val="none" w:sz="0" w:space="0" w:color="auto"/>
            <w:left w:val="none" w:sz="0" w:space="0" w:color="auto"/>
            <w:bottom w:val="none" w:sz="0" w:space="0" w:color="auto"/>
            <w:right w:val="none" w:sz="0" w:space="0" w:color="auto"/>
          </w:divBdr>
        </w:div>
      </w:divsChild>
    </w:div>
    <w:div w:id="2121953069">
      <w:bodyDiv w:val="1"/>
      <w:marLeft w:val="0"/>
      <w:marRight w:val="0"/>
      <w:marTop w:val="0"/>
      <w:marBottom w:val="0"/>
      <w:divBdr>
        <w:top w:val="none" w:sz="0" w:space="0" w:color="auto"/>
        <w:left w:val="none" w:sz="0" w:space="0" w:color="auto"/>
        <w:bottom w:val="none" w:sz="0" w:space="0" w:color="auto"/>
        <w:right w:val="none" w:sz="0" w:space="0" w:color="auto"/>
      </w:divBdr>
      <w:divsChild>
        <w:div w:id="34890035">
          <w:marLeft w:val="0"/>
          <w:marRight w:val="0"/>
          <w:marTop w:val="0"/>
          <w:marBottom w:val="0"/>
          <w:divBdr>
            <w:top w:val="none" w:sz="0" w:space="0" w:color="auto"/>
            <w:left w:val="none" w:sz="0" w:space="0" w:color="auto"/>
            <w:bottom w:val="none" w:sz="0" w:space="0" w:color="auto"/>
            <w:right w:val="none" w:sz="0" w:space="0" w:color="auto"/>
          </w:divBdr>
          <w:divsChild>
            <w:div w:id="20709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athish.aucs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60A6B-AB01-8740-A1E2-359117C6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1794</Words>
  <Characters>11217</Characters>
  <Application>Microsoft Office Word</Application>
  <DocSecurity>0</DocSecurity>
  <Lines>249</Lines>
  <Paragraphs>166</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Natesan, Ravi</dc:creator>
  <cp:keywords/>
  <dc:description/>
  <cp:lastModifiedBy>Venkatesh Shanmuganathan</cp:lastModifiedBy>
  <cp:revision>168</cp:revision>
  <dcterms:created xsi:type="dcterms:W3CDTF">2020-08-14T20:36:00Z</dcterms:created>
  <dcterms:modified xsi:type="dcterms:W3CDTF">2023-03-05T23:41:00Z</dcterms:modified>
</cp:coreProperties>
</file>